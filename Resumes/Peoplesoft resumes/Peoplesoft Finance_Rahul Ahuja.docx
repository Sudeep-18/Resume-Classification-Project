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FCE9F" w14:textId="77777777" w:rsidR="00B27FBD" w:rsidRPr="00342B9C" w:rsidRDefault="00342B9C" w:rsidP="00FC0438">
      <w:pPr>
        <w:rPr>
          <w:b/>
          <w:sz w:val="22"/>
          <w:szCs w:val="22"/>
          <w:lang w:val="fr-FR"/>
        </w:rPr>
      </w:pPr>
      <w:r w:rsidRPr="00342B9C">
        <w:rPr>
          <w:b/>
          <w:sz w:val="22"/>
          <w:szCs w:val="22"/>
          <w:lang w:val="fr-FR"/>
        </w:rPr>
        <w:t xml:space="preserve">Rahul </w:t>
      </w:r>
      <w:proofErr w:type="spellStart"/>
      <w:r w:rsidRPr="00342B9C">
        <w:rPr>
          <w:b/>
          <w:sz w:val="22"/>
          <w:szCs w:val="22"/>
          <w:lang w:val="fr-FR"/>
        </w:rPr>
        <w:t>Ahuja</w:t>
      </w:r>
      <w:proofErr w:type="spellEnd"/>
    </w:p>
    <w:p w14:paraId="4C665DFC" w14:textId="77777777" w:rsidR="00FC0438" w:rsidRPr="00342B9C" w:rsidRDefault="00342B9C" w:rsidP="00FC0438">
      <w:pPr>
        <w:rPr>
          <w:b/>
          <w:sz w:val="22"/>
          <w:szCs w:val="22"/>
        </w:rPr>
      </w:pPr>
      <w:r w:rsidRPr="00342B9C">
        <w:rPr>
          <w:b/>
          <w:sz w:val="22"/>
          <w:szCs w:val="22"/>
        </w:rPr>
        <w:t>---------------------------------------------------------------------------------------------------------------------------</w:t>
      </w:r>
    </w:p>
    <w:p w14:paraId="0E307D8B" w14:textId="77777777" w:rsidR="00FC0438" w:rsidRPr="00342B9C" w:rsidRDefault="00342B9C" w:rsidP="00FC0438">
      <w:pPr>
        <w:rPr>
          <w:b/>
          <w:sz w:val="22"/>
          <w:szCs w:val="22"/>
        </w:rPr>
      </w:pPr>
      <w:r w:rsidRPr="00342B9C">
        <w:rPr>
          <w:b/>
          <w:sz w:val="22"/>
          <w:szCs w:val="22"/>
        </w:rPr>
        <w:t>Summary:</w:t>
      </w:r>
    </w:p>
    <w:p w14:paraId="754CEDAC" w14:textId="77777777" w:rsidR="00FC0438" w:rsidRPr="00342B9C" w:rsidRDefault="00FC0438" w:rsidP="00FC0438">
      <w:pPr>
        <w:rPr>
          <w:b/>
          <w:sz w:val="22"/>
          <w:szCs w:val="22"/>
        </w:rPr>
      </w:pPr>
    </w:p>
    <w:p w14:paraId="2346D7D2"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10.2</w:t>
      </w:r>
      <w:r w:rsidR="005C61F7" w:rsidRPr="00342B9C">
        <w:rPr>
          <w:sz w:val="22"/>
          <w:szCs w:val="22"/>
        </w:rPr>
        <w:t xml:space="preserve"> years of</w:t>
      </w:r>
      <w:r w:rsidR="00F474EC" w:rsidRPr="00342B9C">
        <w:rPr>
          <w:sz w:val="22"/>
          <w:szCs w:val="22"/>
        </w:rPr>
        <w:t xml:space="preserve"> experience in PeopleSoft as a T</w:t>
      </w:r>
      <w:r w:rsidRPr="00342B9C">
        <w:rPr>
          <w:sz w:val="22"/>
          <w:szCs w:val="22"/>
        </w:rPr>
        <w:t xml:space="preserve">echnical </w:t>
      </w:r>
      <w:r w:rsidR="00F474EC" w:rsidRPr="00342B9C">
        <w:rPr>
          <w:sz w:val="22"/>
          <w:szCs w:val="22"/>
        </w:rPr>
        <w:t>C</w:t>
      </w:r>
      <w:r w:rsidRPr="00342B9C">
        <w:rPr>
          <w:sz w:val="22"/>
          <w:szCs w:val="22"/>
        </w:rPr>
        <w:t>onsultant.</w:t>
      </w:r>
    </w:p>
    <w:p w14:paraId="6FD26256"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Customization of PeopleSoft application using PeopleSoft 8.x,</w:t>
      </w:r>
      <w:r w:rsidR="008D6580" w:rsidRPr="00342B9C">
        <w:rPr>
          <w:sz w:val="22"/>
          <w:szCs w:val="22"/>
        </w:rPr>
        <w:t>9.x,</w:t>
      </w:r>
      <w:r w:rsidRPr="00342B9C">
        <w:rPr>
          <w:sz w:val="22"/>
          <w:szCs w:val="22"/>
        </w:rPr>
        <w:t xml:space="preserve"> People Tools.</w:t>
      </w:r>
    </w:p>
    <w:p w14:paraId="75136F48"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In-depth knowledge in PeopleTools like Ap</w:t>
      </w:r>
      <w:r w:rsidR="00A30A12" w:rsidRPr="00342B9C">
        <w:rPr>
          <w:sz w:val="22"/>
          <w:szCs w:val="22"/>
        </w:rPr>
        <w:t>plication Designer, People</w:t>
      </w:r>
      <w:r w:rsidRPr="00342B9C">
        <w:rPr>
          <w:sz w:val="22"/>
          <w:szCs w:val="22"/>
        </w:rPr>
        <w:t>Code, Application Engine</w:t>
      </w:r>
      <w:r w:rsidR="001D0482" w:rsidRPr="00342B9C">
        <w:rPr>
          <w:sz w:val="22"/>
          <w:szCs w:val="22"/>
        </w:rPr>
        <w:t xml:space="preserve">, </w:t>
      </w:r>
      <w:r w:rsidR="00F474EC" w:rsidRPr="00342B9C">
        <w:rPr>
          <w:sz w:val="22"/>
          <w:szCs w:val="22"/>
        </w:rPr>
        <w:t>Application Package</w:t>
      </w:r>
      <w:r w:rsidR="002A0B1B" w:rsidRPr="00342B9C">
        <w:rPr>
          <w:sz w:val="22"/>
          <w:szCs w:val="22"/>
        </w:rPr>
        <w:t>, PS Security</w:t>
      </w:r>
      <w:r w:rsidR="00CC3222" w:rsidRPr="00342B9C">
        <w:rPr>
          <w:sz w:val="22"/>
          <w:szCs w:val="22"/>
        </w:rPr>
        <w:t xml:space="preserve">, File layout, </w:t>
      </w:r>
      <w:r w:rsidR="00FA7754" w:rsidRPr="00342B9C">
        <w:rPr>
          <w:sz w:val="22"/>
          <w:szCs w:val="22"/>
        </w:rPr>
        <w:t xml:space="preserve">XML Publisher, </w:t>
      </w:r>
      <w:r w:rsidR="00CC3222" w:rsidRPr="00342B9C">
        <w:rPr>
          <w:sz w:val="22"/>
          <w:szCs w:val="22"/>
        </w:rPr>
        <w:t>Data Mover</w:t>
      </w:r>
      <w:r w:rsidR="0071301D" w:rsidRPr="00342B9C">
        <w:rPr>
          <w:sz w:val="22"/>
          <w:szCs w:val="22"/>
        </w:rPr>
        <w:t xml:space="preserve">, Integration Broker, Workflow Notification, </w:t>
      </w:r>
      <w:r w:rsidR="00F474EC" w:rsidRPr="00342B9C">
        <w:rPr>
          <w:sz w:val="22"/>
          <w:szCs w:val="22"/>
        </w:rPr>
        <w:t xml:space="preserve">AWE, </w:t>
      </w:r>
      <w:r w:rsidR="0071301D" w:rsidRPr="00342B9C">
        <w:rPr>
          <w:sz w:val="22"/>
          <w:szCs w:val="22"/>
        </w:rPr>
        <w:t>Web Services.</w:t>
      </w:r>
    </w:p>
    <w:p w14:paraId="05A108AF" w14:textId="77777777" w:rsidR="00D971C5" w:rsidRPr="00342B9C" w:rsidRDefault="00342B9C" w:rsidP="009F3955">
      <w:pPr>
        <w:pStyle w:val="ListParagraph"/>
        <w:numPr>
          <w:ilvl w:val="0"/>
          <w:numId w:val="1"/>
        </w:numPr>
        <w:shd w:val="clear" w:color="auto" w:fill="FFFFFF"/>
        <w:jc w:val="both"/>
        <w:rPr>
          <w:sz w:val="22"/>
          <w:szCs w:val="22"/>
        </w:rPr>
      </w:pPr>
      <w:r w:rsidRPr="00342B9C">
        <w:rPr>
          <w:sz w:val="22"/>
          <w:szCs w:val="22"/>
        </w:rPr>
        <w:t>Worked extensively on</w:t>
      </w:r>
      <w:r w:rsidR="00F474EC" w:rsidRPr="00342B9C">
        <w:rPr>
          <w:sz w:val="22"/>
          <w:szCs w:val="22"/>
        </w:rPr>
        <w:t xml:space="preserve"> </w:t>
      </w:r>
      <w:r w:rsidR="00FA7754" w:rsidRPr="00342B9C">
        <w:rPr>
          <w:sz w:val="22"/>
          <w:szCs w:val="22"/>
        </w:rPr>
        <w:t xml:space="preserve">Application Engine, PeopleCdoe, </w:t>
      </w:r>
      <w:r w:rsidR="000B77A3" w:rsidRPr="00342B9C">
        <w:rPr>
          <w:sz w:val="22"/>
          <w:szCs w:val="22"/>
        </w:rPr>
        <w:t>File Layout</w:t>
      </w:r>
      <w:r w:rsidR="008D6580" w:rsidRPr="00342B9C">
        <w:rPr>
          <w:sz w:val="22"/>
          <w:szCs w:val="22"/>
        </w:rPr>
        <w:t xml:space="preserve">, </w:t>
      </w:r>
      <w:r w:rsidR="00F474EC" w:rsidRPr="00342B9C">
        <w:rPr>
          <w:sz w:val="22"/>
          <w:szCs w:val="22"/>
        </w:rPr>
        <w:t>Application Package,</w:t>
      </w:r>
      <w:r w:rsidR="008D6580" w:rsidRPr="00342B9C">
        <w:rPr>
          <w:sz w:val="22"/>
          <w:szCs w:val="22"/>
        </w:rPr>
        <w:t xml:space="preserve"> </w:t>
      </w:r>
      <w:r w:rsidR="00BA4ECF" w:rsidRPr="00342B9C">
        <w:rPr>
          <w:sz w:val="22"/>
          <w:szCs w:val="22"/>
        </w:rPr>
        <w:t>AWE</w:t>
      </w:r>
      <w:r w:rsidR="0071301D" w:rsidRPr="00342B9C">
        <w:rPr>
          <w:sz w:val="22"/>
          <w:szCs w:val="22"/>
        </w:rPr>
        <w:t xml:space="preserve">, </w:t>
      </w:r>
      <w:r w:rsidR="00F474EC" w:rsidRPr="00342B9C">
        <w:rPr>
          <w:sz w:val="22"/>
          <w:szCs w:val="22"/>
        </w:rPr>
        <w:t>Env R</w:t>
      </w:r>
      <w:r w:rsidR="0071301D" w:rsidRPr="00342B9C">
        <w:rPr>
          <w:sz w:val="22"/>
          <w:szCs w:val="22"/>
        </w:rPr>
        <w:t xml:space="preserve">efresh </w:t>
      </w:r>
      <w:r w:rsidR="00F474EC" w:rsidRPr="00342B9C">
        <w:rPr>
          <w:sz w:val="22"/>
          <w:szCs w:val="22"/>
        </w:rPr>
        <w:t xml:space="preserve">and Upgrade </w:t>
      </w:r>
      <w:r w:rsidR="005670F4" w:rsidRPr="00342B9C">
        <w:rPr>
          <w:sz w:val="22"/>
          <w:szCs w:val="22"/>
        </w:rPr>
        <w:t>activities</w:t>
      </w:r>
      <w:r w:rsidR="0071301D" w:rsidRPr="00342B9C">
        <w:rPr>
          <w:sz w:val="22"/>
          <w:szCs w:val="22"/>
        </w:rPr>
        <w:t>.</w:t>
      </w:r>
    </w:p>
    <w:p w14:paraId="0DD6C7DE"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Experience in Implementation</w:t>
      </w:r>
      <w:r w:rsidR="00D15CBF" w:rsidRPr="00342B9C">
        <w:rPr>
          <w:sz w:val="22"/>
          <w:szCs w:val="22"/>
        </w:rPr>
        <w:t xml:space="preserve"> of</w:t>
      </w:r>
      <w:r w:rsidR="00F474EC" w:rsidRPr="00342B9C">
        <w:rPr>
          <w:sz w:val="22"/>
          <w:szCs w:val="22"/>
        </w:rPr>
        <w:t xml:space="preserve"> </w:t>
      </w:r>
      <w:r w:rsidR="001D0482" w:rsidRPr="00342B9C">
        <w:rPr>
          <w:sz w:val="22"/>
          <w:szCs w:val="22"/>
        </w:rPr>
        <w:t>p</w:t>
      </w:r>
      <w:r w:rsidRPr="00342B9C">
        <w:rPr>
          <w:sz w:val="22"/>
          <w:szCs w:val="22"/>
        </w:rPr>
        <w:t>roject</w:t>
      </w:r>
      <w:r w:rsidR="00D15CBF" w:rsidRPr="00342B9C">
        <w:rPr>
          <w:sz w:val="22"/>
          <w:szCs w:val="22"/>
        </w:rPr>
        <w:t>s</w:t>
      </w:r>
      <w:r w:rsidRPr="00342B9C">
        <w:rPr>
          <w:sz w:val="22"/>
          <w:szCs w:val="22"/>
        </w:rPr>
        <w:t>.</w:t>
      </w:r>
    </w:p>
    <w:p w14:paraId="03BE3C29"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Fair Knowledge in PeopleSoft Reporting Tools such as PS/Query</w:t>
      </w:r>
      <w:r w:rsidR="0085482D" w:rsidRPr="00342B9C">
        <w:rPr>
          <w:sz w:val="22"/>
          <w:szCs w:val="22"/>
        </w:rPr>
        <w:t xml:space="preserve">. Worked on </w:t>
      </w:r>
      <w:r w:rsidR="001D0482" w:rsidRPr="00342B9C">
        <w:rPr>
          <w:sz w:val="22"/>
          <w:szCs w:val="22"/>
        </w:rPr>
        <w:t>Component Interface</w:t>
      </w:r>
      <w:r w:rsidRPr="00342B9C">
        <w:rPr>
          <w:sz w:val="22"/>
          <w:szCs w:val="22"/>
        </w:rPr>
        <w:t>.</w:t>
      </w:r>
    </w:p>
    <w:p w14:paraId="3416A053" w14:textId="77777777" w:rsidR="00F474EC" w:rsidRPr="00342B9C" w:rsidRDefault="00342B9C" w:rsidP="009F3955">
      <w:pPr>
        <w:pStyle w:val="ListParagraph"/>
        <w:numPr>
          <w:ilvl w:val="0"/>
          <w:numId w:val="1"/>
        </w:numPr>
        <w:shd w:val="clear" w:color="auto" w:fill="FFFFFF"/>
        <w:jc w:val="both"/>
        <w:rPr>
          <w:sz w:val="22"/>
          <w:szCs w:val="22"/>
        </w:rPr>
      </w:pPr>
      <w:r w:rsidRPr="00342B9C">
        <w:rPr>
          <w:sz w:val="22"/>
          <w:szCs w:val="22"/>
        </w:rPr>
        <w:t>Excellent knowledge in Agile Methodology.</w:t>
      </w:r>
    </w:p>
    <w:p w14:paraId="6311692A"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Self motivated person with strong debugging, problem solving, and analytical skills with </w:t>
      </w:r>
      <w:r w:rsidR="001D0482" w:rsidRPr="00342B9C">
        <w:rPr>
          <w:sz w:val="22"/>
          <w:szCs w:val="22"/>
        </w:rPr>
        <w:t>better</w:t>
      </w:r>
      <w:r w:rsidRPr="00342B9C">
        <w:rPr>
          <w:sz w:val="22"/>
          <w:szCs w:val="22"/>
        </w:rPr>
        <w:t xml:space="preserve"> understanding of Application development methodologies, techniques and tools.</w:t>
      </w:r>
    </w:p>
    <w:p w14:paraId="2DFC685F"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Ability to write documents clearly and concisely</w:t>
      </w:r>
    </w:p>
    <w:p w14:paraId="473CBE82"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Goal oriented and ability to work within tight deadlines</w:t>
      </w:r>
    </w:p>
    <w:p w14:paraId="00654B56"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excellent and effective communication skills </w:t>
      </w:r>
    </w:p>
    <w:p w14:paraId="4907C801"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strong interpersonal and leadership skills </w:t>
      </w:r>
    </w:p>
    <w:p w14:paraId="4A90BD2F" w14:textId="77777777" w:rsidR="009767F6" w:rsidRPr="00342B9C" w:rsidRDefault="009767F6" w:rsidP="00D15338">
      <w:pPr>
        <w:pStyle w:val="ListParagraph"/>
        <w:shd w:val="clear" w:color="auto" w:fill="FFFFFF"/>
        <w:tabs>
          <w:tab w:val="left" w:pos="1440"/>
        </w:tabs>
        <w:ind w:left="765"/>
        <w:rPr>
          <w:sz w:val="22"/>
          <w:szCs w:val="22"/>
        </w:rPr>
      </w:pPr>
    </w:p>
    <w:p w14:paraId="2DB68EBD" w14:textId="77777777" w:rsidR="00FC0438" w:rsidRPr="00342B9C" w:rsidRDefault="00342B9C" w:rsidP="00FC0438">
      <w:pPr>
        <w:tabs>
          <w:tab w:val="left" w:pos="1080"/>
        </w:tabs>
        <w:rPr>
          <w:b/>
          <w:sz w:val="22"/>
          <w:szCs w:val="22"/>
        </w:rPr>
      </w:pPr>
      <w:r w:rsidRPr="00342B9C">
        <w:rPr>
          <w:b/>
          <w:sz w:val="22"/>
          <w:szCs w:val="22"/>
        </w:rPr>
        <w:t>Technical skills:</w:t>
      </w:r>
    </w:p>
    <w:p w14:paraId="4F8EBA42" w14:textId="77777777" w:rsidR="00FC0438" w:rsidRPr="00342B9C" w:rsidRDefault="00FC0438" w:rsidP="00FC0438">
      <w:pPr>
        <w:pStyle w:val="level1"/>
        <w:tabs>
          <w:tab w:val="left" w:pos="1440"/>
        </w:tabs>
        <w:ind w:left="360"/>
        <w:rPr>
          <w:sz w:val="22"/>
          <w:szCs w:val="22"/>
        </w:rPr>
      </w:pPr>
    </w:p>
    <w:p w14:paraId="318C4866"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ERP</w:t>
      </w:r>
      <w:r w:rsidRPr="00342B9C">
        <w:rPr>
          <w:sz w:val="22"/>
          <w:szCs w:val="22"/>
        </w:rPr>
        <w:tab/>
      </w:r>
      <w:r w:rsidRPr="00342B9C">
        <w:rPr>
          <w:sz w:val="22"/>
          <w:szCs w:val="22"/>
        </w:rPr>
        <w:tab/>
      </w:r>
      <w:r w:rsidRPr="00342B9C">
        <w:rPr>
          <w:sz w:val="22"/>
          <w:szCs w:val="22"/>
        </w:rPr>
        <w:tab/>
        <w:t>:</w:t>
      </w:r>
      <w:r w:rsidR="00BF5ECF" w:rsidRPr="00342B9C">
        <w:rPr>
          <w:sz w:val="22"/>
          <w:szCs w:val="22"/>
        </w:rPr>
        <w:t xml:space="preserve">PeopleSoft Financials v </w:t>
      </w:r>
      <w:r w:rsidR="00FA7754" w:rsidRPr="00342B9C">
        <w:rPr>
          <w:sz w:val="22"/>
          <w:szCs w:val="22"/>
        </w:rPr>
        <w:t>8.9</w:t>
      </w:r>
      <w:r w:rsidR="00ED1F8F" w:rsidRPr="00342B9C">
        <w:rPr>
          <w:sz w:val="22"/>
          <w:szCs w:val="22"/>
        </w:rPr>
        <w:t>/9.1</w:t>
      </w:r>
      <w:r w:rsidR="003C114D" w:rsidRPr="00342B9C">
        <w:rPr>
          <w:sz w:val="22"/>
          <w:szCs w:val="22"/>
        </w:rPr>
        <w:t>/9.2</w:t>
      </w:r>
    </w:p>
    <w:p w14:paraId="6DC24366" w14:textId="77777777" w:rsidR="005C61F7" w:rsidRPr="00342B9C" w:rsidRDefault="00342B9C" w:rsidP="005866F5">
      <w:pPr>
        <w:pStyle w:val="ListParagraph"/>
        <w:numPr>
          <w:ilvl w:val="0"/>
          <w:numId w:val="1"/>
        </w:numPr>
        <w:shd w:val="clear" w:color="auto" w:fill="FFFFFF"/>
        <w:jc w:val="both"/>
        <w:rPr>
          <w:sz w:val="22"/>
          <w:szCs w:val="22"/>
        </w:rPr>
      </w:pPr>
      <w:r w:rsidRPr="00342B9C">
        <w:rPr>
          <w:sz w:val="22"/>
          <w:szCs w:val="22"/>
        </w:rPr>
        <w:t>People Tools</w:t>
      </w:r>
      <w:r w:rsidRPr="00342B9C">
        <w:rPr>
          <w:sz w:val="22"/>
          <w:szCs w:val="22"/>
        </w:rPr>
        <w:tab/>
      </w:r>
      <w:r w:rsidRPr="00342B9C">
        <w:rPr>
          <w:sz w:val="22"/>
          <w:szCs w:val="22"/>
        </w:rPr>
        <w:tab/>
        <w:t>:</w:t>
      </w:r>
      <w:r w:rsidR="00D762C7" w:rsidRPr="00342B9C">
        <w:rPr>
          <w:sz w:val="22"/>
          <w:szCs w:val="22"/>
        </w:rPr>
        <w:t>PT8.54/55/</w:t>
      </w:r>
      <w:r w:rsidRPr="00342B9C">
        <w:rPr>
          <w:sz w:val="22"/>
          <w:szCs w:val="22"/>
        </w:rPr>
        <w:t>56, Application Designer,</w:t>
      </w:r>
      <w:r w:rsidR="009D7D86" w:rsidRPr="00342B9C">
        <w:rPr>
          <w:sz w:val="22"/>
          <w:szCs w:val="22"/>
        </w:rPr>
        <w:t xml:space="preserve"> PS Security,</w:t>
      </w:r>
      <w:r w:rsidRPr="00342B9C">
        <w:rPr>
          <w:sz w:val="22"/>
          <w:szCs w:val="22"/>
        </w:rPr>
        <w:t xml:space="preserve"> Application </w:t>
      </w:r>
    </w:p>
    <w:p w14:paraId="50A091CC" w14:textId="77777777" w:rsidR="00CA308B" w:rsidRPr="00342B9C" w:rsidRDefault="00342B9C" w:rsidP="00912E3D">
      <w:pPr>
        <w:pStyle w:val="ListParagraph"/>
        <w:shd w:val="clear" w:color="auto" w:fill="FFFFFF"/>
        <w:ind w:left="2880"/>
        <w:jc w:val="both"/>
        <w:rPr>
          <w:sz w:val="22"/>
          <w:szCs w:val="22"/>
        </w:rPr>
      </w:pPr>
      <w:r w:rsidRPr="00342B9C">
        <w:rPr>
          <w:sz w:val="22"/>
          <w:szCs w:val="22"/>
        </w:rPr>
        <w:t>Engine,</w:t>
      </w:r>
      <w:r w:rsidR="00F474EC" w:rsidRPr="00342B9C">
        <w:rPr>
          <w:sz w:val="22"/>
          <w:szCs w:val="22"/>
        </w:rPr>
        <w:t xml:space="preserve"> Application Package, </w:t>
      </w:r>
      <w:r w:rsidRPr="00342B9C">
        <w:rPr>
          <w:sz w:val="22"/>
          <w:szCs w:val="22"/>
        </w:rPr>
        <w:t>Process Sche</w:t>
      </w:r>
      <w:r w:rsidR="0096356E" w:rsidRPr="00342B9C">
        <w:rPr>
          <w:sz w:val="22"/>
          <w:szCs w:val="22"/>
        </w:rPr>
        <w:t>duler, People code,</w:t>
      </w:r>
      <w:r w:rsidR="00686089" w:rsidRPr="00342B9C">
        <w:rPr>
          <w:sz w:val="22"/>
          <w:szCs w:val="22"/>
        </w:rPr>
        <w:t xml:space="preserve"> Workflow Notification,</w:t>
      </w:r>
      <w:r w:rsidR="0096356E" w:rsidRPr="00342B9C">
        <w:rPr>
          <w:sz w:val="22"/>
          <w:szCs w:val="22"/>
        </w:rPr>
        <w:t xml:space="preserve"> File Layout, </w:t>
      </w:r>
      <w:r w:rsidRPr="00342B9C">
        <w:rPr>
          <w:sz w:val="22"/>
          <w:szCs w:val="22"/>
        </w:rPr>
        <w:t xml:space="preserve">Data </w:t>
      </w:r>
      <w:r w:rsidR="00333864" w:rsidRPr="00342B9C">
        <w:rPr>
          <w:sz w:val="22"/>
          <w:szCs w:val="22"/>
        </w:rPr>
        <w:t>mover,</w:t>
      </w:r>
      <w:r w:rsidR="00D15CBF" w:rsidRPr="00342B9C">
        <w:rPr>
          <w:sz w:val="22"/>
          <w:szCs w:val="22"/>
        </w:rPr>
        <w:t xml:space="preserve"> XML Publisher, Integration Broker</w:t>
      </w:r>
      <w:r w:rsidR="00F474EC" w:rsidRPr="00342B9C">
        <w:rPr>
          <w:sz w:val="22"/>
          <w:szCs w:val="22"/>
        </w:rPr>
        <w:t xml:space="preserve">, </w:t>
      </w:r>
      <w:r w:rsidR="001D0482" w:rsidRPr="00342B9C">
        <w:rPr>
          <w:sz w:val="22"/>
          <w:szCs w:val="22"/>
        </w:rPr>
        <w:t>SQR,</w:t>
      </w:r>
      <w:r w:rsidR="00F474EC" w:rsidRPr="00342B9C">
        <w:rPr>
          <w:sz w:val="22"/>
          <w:szCs w:val="22"/>
        </w:rPr>
        <w:t xml:space="preserve"> </w:t>
      </w:r>
      <w:r w:rsidR="0096356E" w:rsidRPr="00342B9C">
        <w:rPr>
          <w:sz w:val="22"/>
          <w:szCs w:val="22"/>
        </w:rPr>
        <w:t xml:space="preserve">Component </w:t>
      </w:r>
      <w:r w:rsidR="001D0482" w:rsidRPr="00342B9C">
        <w:rPr>
          <w:sz w:val="22"/>
          <w:szCs w:val="22"/>
        </w:rPr>
        <w:t>Interface</w:t>
      </w:r>
      <w:r w:rsidR="00686089" w:rsidRPr="00342B9C">
        <w:rPr>
          <w:sz w:val="22"/>
          <w:szCs w:val="22"/>
        </w:rPr>
        <w:t>, Web S</w:t>
      </w:r>
      <w:r w:rsidR="00D762C7" w:rsidRPr="00342B9C">
        <w:rPr>
          <w:sz w:val="22"/>
          <w:szCs w:val="22"/>
        </w:rPr>
        <w:t>ervices, Workflow Notifications, AWE.</w:t>
      </w:r>
    </w:p>
    <w:p w14:paraId="3B060EC2" w14:textId="77777777" w:rsidR="0096356E" w:rsidRPr="00342B9C" w:rsidRDefault="0096356E" w:rsidP="0096356E">
      <w:pPr>
        <w:pStyle w:val="ListParagraph"/>
        <w:shd w:val="clear" w:color="auto" w:fill="FFFFFF"/>
        <w:ind w:left="765"/>
        <w:jc w:val="both"/>
        <w:rPr>
          <w:sz w:val="22"/>
          <w:szCs w:val="22"/>
        </w:rPr>
      </w:pPr>
    </w:p>
    <w:p w14:paraId="72710589"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Reporting Tools</w:t>
      </w:r>
      <w:r w:rsidRPr="00342B9C">
        <w:rPr>
          <w:sz w:val="22"/>
          <w:szCs w:val="22"/>
        </w:rPr>
        <w:tab/>
        <w:t>: SQR</w:t>
      </w:r>
      <w:r w:rsidR="001D0482" w:rsidRPr="00342B9C">
        <w:rPr>
          <w:sz w:val="22"/>
          <w:szCs w:val="22"/>
        </w:rPr>
        <w:t xml:space="preserve">, </w:t>
      </w:r>
      <w:r w:rsidRPr="00342B9C">
        <w:rPr>
          <w:sz w:val="22"/>
          <w:szCs w:val="22"/>
        </w:rPr>
        <w:t>PS Query</w:t>
      </w:r>
    </w:p>
    <w:p w14:paraId="74EE4989"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Databases</w:t>
      </w:r>
      <w:r w:rsidRPr="00342B9C">
        <w:rPr>
          <w:sz w:val="22"/>
          <w:szCs w:val="22"/>
        </w:rPr>
        <w:tab/>
      </w:r>
      <w:r w:rsidRPr="00342B9C">
        <w:rPr>
          <w:sz w:val="22"/>
          <w:szCs w:val="22"/>
        </w:rPr>
        <w:tab/>
        <w:t>: Oracle</w:t>
      </w:r>
      <w:r w:rsidR="002E4285" w:rsidRPr="00342B9C">
        <w:rPr>
          <w:sz w:val="22"/>
          <w:szCs w:val="22"/>
        </w:rPr>
        <w:t xml:space="preserve"> 11g</w:t>
      </w:r>
    </w:p>
    <w:p w14:paraId="7487F4D8"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Operating Systems</w:t>
      </w:r>
      <w:r w:rsidRPr="00342B9C">
        <w:rPr>
          <w:sz w:val="22"/>
          <w:szCs w:val="22"/>
        </w:rPr>
        <w:tab/>
        <w:t xml:space="preserve">: </w:t>
      </w:r>
      <w:r w:rsidR="00FA7754" w:rsidRPr="00342B9C">
        <w:rPr>
          <w:sz w:val="22"/>
          <w:szCs w:val="22"/>
        </w:rPr>
        <w:t>Windows 7</w:t>
      </w:r>
      <w:r w:rsidR="00D762C7" w:rsidRPr="00342B9C">
        <w:rPr>
          <w:sz w:val="22"/>
          <w:szCs w:val="22"/>
        </w:rPr>
        <w:t>, 8,10</w:t>
      </w:r>
    </w:p>
    <w:p w14:paraId="1EC8E7D9" w14:textId="77777777" w:rsidR="00FC0438" w:rsidRPr="00342B9C" w:rsidRDefault="00FC0438" w:rsidP="0096356E">
      <w:pPr>
        <w:pStyle w:val="ListParagraph"/>
        <w:shd w:val="clear" w:color="auto" w:fill="FFFFFF"/>
        <w:ind w:left="765"/>
        <w:jc w:val="both"/>
        <w:rPr>
          <w:sz w:val="22"/>
          <w:szCs w:val="22"/>
        </w:rPr>
      </w:pPr>
    </w:p>
    <w:p w14:paraId="1C734088" w14:textId="77777777" w:rsidR="00FC0438" w:rsidRPr="00342B9C" w:rsidRDefault="00FC0438" w:rsidP="00FC0438">
      <w:pPr>
        <w:rPr>
          <w:sz w:val="22"/>
          <w:szCs w:val="22"/>
        </w:rPr>
      </w:pPr>
    </w:p>
    <w:p w14:paraId="0C7F6CF0" w14:textId="77777777" w:rsidR="00FC0438" w:rsidRPr="00342B9C" w:rsidRDefault="00342B9C" w:rsidP="00FC0438">
      <w:pPr>
        <w:rPr>
          <w:b/>
          <w:sz w:val="22"/>
          <w:szCs w:val="22"/>
        </w:rPr>
      </w:pPr>
      <w:r w:rsidRPr="00342B9C">
        <w:rPr>
          <w:b/>
          <w:sz w:val="22"/>
          <w:szCs w:val="22"/>
        </w:rPr>
        <w:t>Experience Summary:</w:t>
      </w:r>
    </w:p>
    <w:p w14:paraId="0F82EA43" w14:textId="77777777" w:rsidR="00FC0438" w:rsidRPr="00342B9C" w:rsidRDefault="00FC0438" w:rsidP="00FC0438">
      <w:pPr>
        <w:rPr>
          <w:b/>
          <w:sz w:val="22"/>
          <w:szCs w:val="22"/>
        </w:rPr>
      </w:pPr>
    </w:p>
    <w:p w14:paraId="2C61D339" w14:textId="77777777" w:rsidR="00B14440" w:rsidRPr="00342B9C" w:rsidRDefault="00342B9C" w:rsidP="00ED1F8F">
      <w:pPr>
        <w:numPr>
          <w:ilvl w:val="0"/>
          <w:numId w:val="10"/>
        </w:numPr>
        <w:jc w:val="both"/>
        <w:rPr>
          <w:sz w:val="22"/>
          <w:szCs w:val="22"/>
        </w:rPr>
      </w:pPr>
      <w:r w:rsidRPr="00342B9C">
        <w:rPr>
          <w:sz w:val="22"/>
          <w:szCs w:val="22"/>
        </w:rPr>
        <w:t xml:space="preserve">Working as a </w:t>
      </w:r>
      <w:r w:rsidR="00C02931" w:rsidRPr="00342B9C">
        <w:rPr>
          <w:sz w:val="22"/>
          <w:szCs w:val="22"/>
        </w:rPr>
        <w:t xml:space="preserve">PeopleSoft Technical Lead and Team Lead </w:t>
      </w:r>
      <w:r w:rsidRPr="00342B9C">
        <w:rPr>
          <w:sz w:val="22"/>
          <w:szCs w:val="22"/>
        </w:rPr>
        <w:t xml:space="preserve">in </w:t>
      </w:r>
      <w:r w:rsidR="00C02931" w:rsidRPr="00342B9C">
        <w:rPr>
          <w:b/>
          <w:sz w:val="22"/>
          <w:szCs w:val="22"/>
        </w:rPr>
        <w:t>Wipro Limited.</w:t>
      </w:r>
      <w:r w:rsidRPr="00342B9C">
        <w:rPr>
          <w:b/>
          <w:sz w:val="22"/>
          <w:szCs w:val="22"/>
        </w:rPr>
        <w:t xml:space="preserve"> Pune</w:t>
      </w:r>
      <w:r w:rsidRPr="00342B9C">
        <w:rPr>
          <w:sz w:val="22"/>
          <w:szCs w:val="22"/>
        </w:rPr>
        <w:t xml:space="preserve"> from </w:t>
      </w:r>
      <w:r w:rsidR="00EC18AC" w:rsidRPr="00342B9C">
        <w:rPr>
          <w:sz w:val="22"/>
          <w:szCs w:val="22"/>
        </w:rPr>
        <w:t>07</w:t>
      </w:r>
      <w:r w:rsidRPr="00342B9C">
        <w:rPr>
          <w:sz w:val="22"/>
          <w:szCs w:val="22"/>
          <w:vertAlign w:val="superscript"/>
        </w:rPr>
        <w:t>th</w:t>
      </w:r>
      <w:r w:rsidR="00EC18AC" w:rsidRPr="00342B9C">
        <w:rPr>
          <w:sz w:val="22"/>
          <w:szCs w:val="22"/>
        </w:rPr>
        <w:t xml:space="preserve"> Jan 2019</w:t>
      </w:r>
      <w:r w:rsidR="001F7361" w:rsidRPr="00342B9C">
        <w:rPr>
          <w:sz w:val="22"/>
          <w:szCs w:val="22"/>
        </w:rPr>
        <w:t xml:space="preserve"> till date</w:t>
      </w:r>
      <w:r w:rsidRPr="00342B9C">
        <w:rPr>
          <w:sz w:val="22"/>
          <w:szCs w:val="22"/>
        </w:rPr>
        <w:t xml:space="preserve">. </w:t>
      </w:r>
    </w:p>
    <w:p w14:paraId="3FF1051A" w14:textId="77777777" w:rsidR="00C02931" w:rsidRPr="00342B9C" w:rsidRDefault="00342B9C" w:rsidP="00ED1F8F">
      <w:pPr>
        <w:numPr>
          <w:ilvl w:val="0"/>
          <w:numId w:val="10"/>
        </w:numPr>
        <w:jc w:val="both"/>
        <w:rPr>
          <w:sz w:val="22"/>
          <w:szCs w:val="22"/>
        </w:rPr>
      </w:pPr>
      <w:r w:rsidRPr="00342B9C">
        <w:rPr>
          <w:sz w:val="22"/>
          <w:szCs w:val="22"/>
        </w:rPr>
        <w:t xml:space="preserve">Worked as a Senior PeopleSoft Technical Consultant in </w:t>
      </w:r>
      <w:r w:rsidRPr="00342B9C">
        <w:rPr>
          <w:b/>
          <w:sz w:val="22"/>
          <w:szCs w:val="22"/>
        </w:rPr>
        <w:t>Rotary International Infotech Pvt. Ltd. Pune</w:t>
      </w:r>
      <w:r w:rsidRPr="00342B9C">
        <w:rPr>
          <w:sz w:val="22"/>
          <w:szCs w:val="22"/>
        </w:rPr>
        <w:t xml:space="preserve"> from 11</w:t>
      </w:r>
      <w:r w:rsidRPr="00342B9C">
        <w:rPr>
          <w:sz w:val="22"/>
          <w:szCs w:val="22"/>
          <w:vertAlign w:val="superscript"/>
        </w:rPr>
        <w:t>th</w:t>
      </w:r>
      <w:r w:rsidRPr="00342B9C">
        <w:rPr>
          <w:sz w:val="22"/>
          <w:szCs w:val="22"/>
        </w:rPr>
        <w:t xml:space="preserve"> Jan 2016 to 0</w:t>
      </w:r>
      <w:r w:rsidR="00EC18AC" w:rsidRPr="00342B9C">
        <w:rPr>
          <w:sz w:val="22"/>
          <w:szCs w:val="22"/>
        </w:rPr>
        <w:t>4</w:t>
      </w:r>
      <w:r w:rsidRPr="00342B9C">
        <w:rPr>
          <w:sz w:val="22"/>
          <w:szCs w:val="22"/>
          <w:vertAlign w:val="superscript"/>
        </w:rPr>
        <w:t>th</w:t>
      </w:r>
      <w:r w:rsidRPr="00342B9C">
        <w:rPr>
          <w:sz w:val="22"/>
          <w:szCs w:val="22"/>
        </w:rPr>
        <w:t xml:space="preserve"> Jan 2019.</w:t>
      </w:r>
    </w:p>
    <w:p w14:paraId="1C5D96A8" w14:textId="77777777" w:rsidR="00DC0592" w:rsidRPr="00342B9C" w:rsidRDefault="00342B9C" w:rsidP="00ED1F8F">
      <w:pPr>
        <w:numPr>
          <w:ilvl w:val="0"/>
          <w:numId w:val="10"/>
        </w:numPr>
        <w:jc w:val="both"/>
        <w:rPr>
          <w:b/>
          <w:sz w:val="22"/>
          <w:szCs w:val="22"/>
        </w:rPr>
      </w:pPr>
      <w:r w:rsidRPr="00342B9C">
        <w:rPr>
          <w:sz w:val="22"/>
          <w:szCs w:val="22"/>
        </w:rPr>
        <w:t>Worked</w:t>
      </w:r>
      <w:r w:rsidR="007776CC" w:rsidRPr="00342B9C">
        <w:rPr>
          <w:sz w:val="22"/>
          <w:szCs w:val="22"/>
        </w:rPr>
        <w:t xml:space="preserve"> as a Software Engineer with </w:t>
      </w:r>
      <w:r w:rsidR="00F735D2" w:rsidRPr="00342B9C">
        <w:rPr>
          <w:b/>
          <w:sz w:val="22"/>
          <w:szCs w:val="22"/>
        </w:rPr>
        <w:t>HSBC GLT</w:t>
      </w:r>
      <w:r w:rsidR="006A0D75" w:rsidRPr="00342B9C">
        <w:rPr>
          <w:b/>
          <w:sz w:val="22"/>
          <w:szCs w:val="22"/>
        </w:rPr>
        <w:t xml:space="preserve"> </w:t>
      </w:r>
      <w:r w:rsidR="003C1C8B" w:rsidRPr="00342B9C">
        <w:rPr>
          <w:sz w:val="22"/>
          <w:szCs w:val="22"/>
        </w:rPr>
        <w:t>Hyderabad</w:t>
      </w:r>
      <w:r w:rsidR="006A0D75" w:rsidRPr="00342B9C">
        <w:rPr>
          <w:sz w:val="22"/>
          <w:szCs w:val="22"/>
        </w:rPr>
        <w:t xml:space="preserve"> </w:t>
      </w:r>
      <w:r w:rsidR="002C05A7" w:rsidRPr="00342B9C">
        <w:rPr>
          <w:sz w:val="22"/>
          <w:szCs w:val="22"/>
        </w:rPr>
        <w:t>from 2</w:t>
      </w:r>
      <w:r w:rsidR="00752489" w:rsidRPr="00342B9C">
        <w:rPr>
          <w:sz w:val="22"/>
          <w:szCs w:val="22"/>
        </w:rPr>
        <w:t>7</w:t>
      </w:r>
      <w:r w:rsidR="002C05A7" w:rsidRPr="00342B9C">
        <w:rPr>
          <w:sz w:val="22"/>
          <w:szCs w:val="22"/>
          <w:vertAlign w:val="superscript"/>
        </w:rPr>
        <w:t>th</w:t>
      </w:r>
      <w:r w:rsidR="00752489" w:rsidRPr="00342B9C">
        <w:rPr>
          <w:sz w:val="22"/>
          <w:szCs w:val="22"/>
        </w:rPr>
        <w:t xml:space="preserve"> June 2011 </w:t>
      </w:r>
      <w:r w:rsidRPr="00342B9C">
        <w:rPr>
          <w:sz w:val="22"/>
          <w:szCs w:val="22"/>
        </w:rPr>
        <w:t>to 05</w:t>
      </w:r>
      <w:r w:rsidRPr="00342B9C">
        <w:rPr>
          <w:sz w:val="22"/>
          <w:szCs w:val="22"/>
          <w:vertAlign w:val="superscript"/>
        </w:rPr>
        <w:t>th</w:t>
      </w:r>
      <w:r w:rsidRPr="00342B9C">
        <w:rPr>
          <w:sz w:val="22"/>
          <w:szCs w:val="22"/>
        </w:rPr>
        <w:t xml:space="preserve"> Jan 2016 </w:t>
      </w:r>
      <w:r w:rsidR="00752489" w:rsidRPr="00342B9C">
        <w:rPr>
          <w:sz w:val="22"/>
          <w:szCs w:val="22"/>
        </w:rPr>
        <w:t>as a PeopleSoft Technical Consultant.</w:t>
      </w:r>
    </w:p>
    <w:p w14:paraId="4D696733" w14:textId="77777777" w:rsidR="001674FD" w:rsidRPr="00342B9C" w:rsidRDefault="001674FD" w:rsidP="00FC0438">
      <w:pPr>
        <w:jc w:val="both"/>
        <w:rPr>
          <w:sz w:val="22"/>
          <w:szCs w:val="22"/>
        </w:rPr>
      </w:pPr>
    </w:p>
    <w:p w14:paraId="5FA8E3E5" w14:textId="77777777" w:rsidR="00FC0438" w:rsidRPr="00342B9C" w:rsidRDefault="00FC0438" w:rsidP="00FC0438">
      <w:pPr>
        <w:jc w:val="both"/>
        <w:rPr>
          <w:sz w:val="22"/>
          <w:szCs w:val="22"/>
        </w:rPr>
      </w:pPr>
    </w:p>
    <w:p w14:paraId="6D3BB642" w14:textId="77777777" w:rsidR="00FC0438" w:rsidRPr="00342B9C" w:rsidRDefault="00342B9C" w:rsidP="00FC0438">
      <w:pPr>
        <w:rPr>
          <w:b/>
          <w:sz w:val="22"/>
          <w:szCs w:val="22"/>
        </w:rPr>
      </w:pPr>
      <w:r w:rsidRPr="00342B9C">
        <w:rPr>
          <w:b/>
          <w:sz w:val="22"/>
          <w:szCs w:val="22"/>
        </w:rPr>
        <w:t>Educational Qualifications:</w:t>
      </w:r>
    </w:p>
    <w:p w14:paraId="26CBFBA9" w14:textId="77777777" w:rsidR="00FC0438" w:rsidRPr="00342B9C" w:rsidRDefault="00FC0438" w:rsidP="00FC0438">
      <w:pPr>
        <w:autoSpaceDE w:val="0"/>
        <w:rPr>
          <w:b/>
          <w:sz w:val="22"/>
          <w:szCs w:val="22"/>
        </w:rPr>
      </w:pPr>
    </w:p>
    <w:p w14:paraId="7A825BA2" w14:textId="77777777" w:rsidR="00FC0438" w:rsidRPr="00342B9C" w:rsidRDefault="00342B9C" w:rsidP="00ED1F8F">
      <w:pPr>
        <w:numPr>
          <w:ilvl w:val="0"/>
          <w:numId w:val="10"/>
        </w:numPr>
        <w:jc w:val="both"/>
        <w:rPr>
          <w:sz w:val="22"/>
          <w:szCs w:val="22"/>
        </w:rPr>
      </w:pPr>
      <w:r w:rsidRPr="00342B9C">
        <w:rPr>
          <w:sz w:val="22"/>
          <w:szCs w:val="22"/>
        </w:rPr>
        <w:t xml:space="preserve">Bachelor of Engineering in </w:t>
      </w:r>
      <w:r w:rsidR="00752489" w:rsidRPr="00342B9C">
        <w:rPr>
          <w:sz w:val="22"/>
          <w:szCs w:val="22"/>
        </w:rPr>
        <w:t>Information Technology</w:t>
      </w:r>
      <w:r w:rsidRPr="00342B9C">
        <w:rPr>
          <w:sz w:val="22"/>
          <w:szCs w:val="22"/>
        </w:rPr>
        <w:t xml:space="preserve"> from </w:t>
      </w:r>
      <w:r w:rsidR="00365E0F" w:rsidRPr="00342B9C">
        <w:rPr>
          <w:sz w:val="22"/>
          <w:szCs w:val="22"/>
        </w:rPr>
        <w:t>Nag</w:t>
      </w:r>
      <w:r w:rsidR="001D0482" w:rsidRPr="00342B9C">
        <w:rPr>
          <w:sz w:val="22"/>
          <w:szCs w:val="22"/>
        </w:rPr>
        <w:t>pur</w:t>
      </w:r>
      <w:r w:rsidR="00365E0F" w:rsidRPr="00342B9C">
        <w:rPr>
          <w:sz w:val="22"/>
          <w:szCs w:val="22"/>
        </w:rPr>
        <w:t xml:space="preserve"> University</w:t>
      </w:r>
      <w:r w:rsidR="000A2970" w:rsidRPr="00342B9C">
        <w:rPr>
          <w:sz w:val="22"/>
          <w:szCs w:val="22"/>
        </w:rPr>
        <w:t xml:space="preserve"> with 70.52</w:t>
      </w:r>
      <w:r w:rsidR="00C74A7B" w:rsidRPr="00342B9C">
        <w:rPr>
          <w:sz w:val="22"/>
          <w:szCs w:val="22"/>
        </w:rPr>
        <w:t>%</w:t>
      </w:r>
      <w:r w:rsidR="00365E0F" w:rsidRPr="00342B9C">
        <w:rPr>
          <w:sz w:val="22"/>
          <w:szCs w:val="22"/>
        </w:rPr>
        <w:t>.</w:t>
      </w:r>
    </w:p>
    <w:p w14:paraId="76023C80" w14:textId="77777777" w:rsidR="001D0482" w:rsidRPr="00342B9C" w:rsidRDefault="001D0482" w:rsidP="006A0D75">
      <w:pPr>
        <w:jc w:val="both"/>
        <w:rPr>
          <w:sz w:val="22"/>
          <w:szCs w:val="22"/>
        </w:rPr>
      </w:pPr>
    </w:p>
    <w:p w14:paraId="4ED7F502" w14:textId="77777777" w:rsidR="001D0482" w:rsidRPr="00342B9C" w:rsidRDefault="001D0482" w:rsidP="00FC0438">
      <w:pPr>
        <w:tabs>
          <w:tab w:val="left" w:pos="2880"/>
        </w:tabs>
        <w:jc w:val="both"/>
        <w:rPr>
          <w:b/>
          <w:sz w:val="22"/>
          <w:szCs w:val="22"/>
          <w:u w:val="single"/>
        </w:rPr>
      </w:pPr>
    </w:p>
    <w:p w14:paraId="4DDF26F7" w14:textId="77777777" w:rsidR="0068682C" w:rsidRPr="00342B9C" w:rsidRDefault="00342B9C" w:rsidP="000A2970">
      <w:pPr>
        <w:tabs>
          <w:tab w:val="left" w:pos="2880"/>
        </w:tabs>
        <w:jc w:val="both"/>
        <w:rPr>
          <w:b/>
          <w:sz w:val="22"/>
          <w:szCs w:val="22"/>
          <w:u w:val="single"/>
        </w:rPr>
      </w:pPr>
      <w:r w:rsidRPr="00342B9C">
        <w:rPr>
          <w:b/>
          <w:sz w:val="22"/>
          <w:szCs w:val="22"/>
          <w:u w:val="single"/>
        </w:rPr>
        <w:t>Project Profile:</w:t>
      </w:r>
    </w:p>
    <w:p w14:paraId="04E6B863" w14:textId="77777777" w:rsidR="000A2970" w:rsidRPr="00342B9C" w:rsidRDefault="000A2970" w:rsidP="000A2970">
      <w:pPr>
        <w:tabs>
          <w:tab w:val="left" w:pos="2880"/>
        </w:tabs>
        <w:jc w:val="both"/>
        <w:rPr>
          <w:b/>
          <w:sz w:val="22"/>
          <w:szCs w:val="22"/>
          <w:u w:val="single"/>
        </w:rPr>
      </w:pPr>
    </w:p>
    <w:p w14:paraId="223C5B99" w14:textId="77777777" w:rsidR="00824258" w:rsidRPr="00342B9C" w:rsidRDefault="00342B9C" w:rsidP="00ED1F8F">
      <w:pPr>
        <w:tabs>
          <w:tab w:val="left" w:pos="2880"/>
        </w:tabs>
        <w:jc w:val="both"/>
        <w:rPr>
          <w:b/>
          <w:sz w:val="22"/>
          <w:szCs w:val="22"/>
        </w:rPr>
      </w:pPr>
      <w:r w:rsidRPr="00342B9C">
        <w:rPr>
          <w:b/>
          <w:sz w:val="22"/>
          <w:szCs w:val="22"/>
          <w:u w:val="single"/>
        </w:rPr>
        <w:t>Project #</w:t>
      </w:r>
      <w:r w:rsidR="00ED1F8F" w:rsidRPr="00342B9C">
        <w:rPr>
          <w:b/>
          <w:sz w:val="22"/>
          <w:szCs w:val="22"/>
          <w:u w:val="single"/>
        </w:rPr>
        <w:t>1</w:t>
      </w:r>
      <w:r w:rsidR="00ED1F8F" w:rsidRPr="00342B9C">
        <w:rPr>
          <w:b/>
          <w:sz w:val="22"/>
          <w:szCs w:val="22"/>
        </w:rPr>
        <w:t xml:space="preserve">: </w:t>
      </w:r>
      <w:r w:rsidRPr="00342B9C">
        <w:rPr>
          <w:b/>
          <w:sz w:val="22"/>
          <w:szCs w:val="22"/>
        </w:rPr>
        <w:t>Financial Transformation Platform (FTP)</w:t>
      </w:r>
      <w:r w:rsidR="00ED1F8F" w:rsidRPr="00342B9C">
        <w:rPr>
          <w:b/>
          <w:sz w:val="22"/>
          <w:szCs w:val="22"/>
        </w:rPr>
        <w:t xml:space="preserve">–Development, UIT Testing, </w:t>
      </w:r>
      <w:r w:rsidRPr="00342B9C">
        <w:rPr>
          <w:b/>
          <w:sz w:val="22"/>
          <w:szCs w:val="22"/>
        </w:rPr>
        <w:t>Production Support</w:t>
      </w:r>
    </w:p>
    <w:p w14:paraId="0092C7D0" w14:textId="77777777" w:rsidR="00824258" w:rsidRPr="00342B9C" w:rsidRDefault="00824258" w:rsidP="00824258">
      <w:pPr>
        <w:jc w:val="both"/>
        <w:rPr>
          <w:sz w:val="22"/>
          <w:szCs w:val="22"/>
        </w:rPr>
      </w:pPr>
    </w:p>
    <w:p w14:paraId="1A083821"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0A2970" w:rsidRPr="00342B9C">
        <w:rPr>
          <w:bCs/>
          <w:color w:val="000000"/>
          <w:sz w:val="22"/>
          <w:szCs w:val="22"/>
        </w:rPr>
        <w:t xml:space="preserve">HSBC </w:t>
      </w:r>
    </w:p>
    <w:p w14:paraId="485DFAFE"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PS FSCM </w:t>
      </w:r>
      <w:r w:rsidR="0042164A" w:rsidRPr="00342B9C">
        <w:rPr>
          <w:bCs/>
          <w:color w:val="000000"/>
          <w:sz w:val="22"/>
          <w:szCs w:val="22"/>
        </w:rPr>
        <w:t>8.9/</w:t>
      </w:r>
      <w:r w:rsidR="0098769C" w:rsidRPr="00342B9C">
        <w:rPr>
          <w:bCs/>
          <w:color w:val="000000"/>
          <w:sz w:val="22"/>
          <w:szCs w:val="22"/>
        </w:rPr>
        <w:t>9.1</w:t>
      </w:r>
      <w:r w:rsidR="003C114D" w:rsidRPr="00342B9C">
        <w:rPr>
          <w:bCs/>
          <w:color w:val="000000"/>
          <w:sz w:val="22"/>
          <w:szCs w:val="22"/>
        </w:rPr>
        <w:t>/9.2</w:t>
      </w:r>
      <w:r w:rsidRPr="00342B9C">
        <w:rPr>
          <w:bCs/>
          <w:color w:val="000000"/>
          <w:sz w:val="22"/>
          <w:szCs w:val="22"/>
        </w:rPr>
        <w:t>, People Tools 8.49/8.51</w:t>
      </w:r>
      <w:r w:rsidR="003C114D" w:rsidRPr="00342B9C">
        <w:rPr>
          <w:bCs/>
          <w:color w:val="000000"/>
          <w:sz w:val="22"/>
          <w:szCs w:val="22"/>
        </w:rPr>
        <w:t>/8.54</w:t>
      </w:r>
    </w:p>
    <w:p w14:paraId="5872BFAC"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DB2/Oracle</w:t>
      </w:r>
    </w:p>
    <w:p w14:paraId="4530001A"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9C7900" w:rsidRPr="00342B9C">
        <w:rPr>
          <w:bCs/>
          <w:color w:val="000000"/>
          <w:sz w:val="22"/>
          <w:szCs w:val="22"/>
        </w:rPr>
        <w:t>Windows 7</w:t>
      </w:r>
    </w:p>
    <w:p w14:paraId="5D80BE62"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2F14A6BF"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000A2970" w:rsidRPr="00342B9C">
        <w:rPr>
          <w:bCs/>
          <w:color w:val="000000"/>
          <w:sz w:val="22"/>
          <w:szCs w:val="22"/>
        </w:rPr>
        <w:tab/>
      </w:r>
      <w:r w:rsidR="000A2970" w:rsidRPr="00342B9C">
        <w:rPr>
          <w:bCs/>
          <w:color w:val="000000"/>
          <w:sz w:val="22"/>
          <w:szCs w:val="22"/>
        </w:rPr>
        <w:tab/>
        <w:t>15</w:t>
      </w:r>
    </w:p>
    <w:p w14:paraId="464DAB81"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0A2970" w:rsidRPr="00342B9C">
        <w:rPr>
          <w:bCs/>
          <w:color w:val="000000"/>
          <w:sz w:val="22"/>
          <w:szCs w:val="22"/>
        </w:rPr>
        <w:t>September</w:t>
      </w:r>
      <w:r w:rsidR="00BA4ECF" w:rsidRPr="00342B9C">
        <w:rPr>
          <w:bCs/>
          <w:color w:val="000000"/>
          <w:sz w:val="22"/>
          <w:szCs w:val="22"/>
        </w:rPr>
        <w:t xml:space="preserve"> </w:t>
      </w:r>
      <w:r w:rsidRPr="00342B9C">
        <w:rPr>
          <w:bCs/>
          <w:color w:val="000000"/>
          <w:sz w:val="22"/>
          <w:szCs w:val="22"/>
        </w:rPr>
        <w:t>201</w:t>
      </w:r>
      <w:r w:rsidR="000A2970" w:rsidRPr="00342B9C">
        <w:rPr>
          <w:bCs/>
          <w:color w:val="000000"/>
          <w:sz w:val="22"/>
          <w:szCs w:val="22"/>
        </w:rPr>
        <w:t>1</w:t>
      </w:r>
      <w:r w:rsidRPr="00342B9C">
        <w:rPr>
          <w:bCs/>
          <w:color w:val="000000"/>
          <w:sz w:val="22"/>
          <w:szCs w:val="22"/>
        </w:rPr>
        <w:t xml:space="preserve"> to </w:t>
      </w:r>
      <w:r w:rsidR="00BA4ECF" w:rsidRPr="00342B9C">
        <w:rPr>
          <w:bCs/>
          <w:color w:val="000000"/>
          <w:sz w:val="22"/>
          <w:szCs w:val="22"/>
        </w:rPr>
        <w:t>December 2015</w:t>
      </w:r>
    </w:p>
    <w:p w14:paraId="2CB93D98" w14:textId="77777777" w:rsidR="00824258" w:rsidRPr="00342B9C" w:rsidRDefault="00824258" w:rsidP="00824258">
      <w:pPr>
        <w:tabs>
          <w:tab w:val="left" w:pos="2880"/>
        </w:tabs>
        <w:jc w:val="both"/>
        <w:rPr>
          <w:b/>
          <w:sz w:val="22"/>
          <w:szCs w:val="22"/>
        </w:rPr>
      </w:pPr>
    </w:p>
    <w:p w14:paraId="597CBFDE" w14:textId="77777777" w:rsidR="00824258" w:rsidRPr="00342B9C" w:rsidRDefault="00342B9C" w:rsidP="00824258">
      <w:pPr>
        <w:tabs>
          <w:tab w:val="left" w:pos="2880"/>
        </w:tabs>
        <w:jc w:val="both"/>
        <w:rPr>
          <w:b/>
          <w:sz w:val="22"/>
          <w:szCs w:val="22"/>
        </w:rPr>
      </w:pPr>
      <w:r w:rsidRPr="00342B9C">
        <w:rPr>
          <w:b/>
          <w:sz w:val="22"/>
          <w:szCs w:val="22"/>
        </w:rPr>
        <w:t>Description</w:t>
      </w:r>
    </w:p>
    <w:p w14:paraId="21D984B6" w14:textId="77777777" w:rsidR="00824258" w:rsidRPr="00342B9C" w:rsidRDefault="00824258" w:rsidP="00824258">
      <w:pPr>
        <w:tabs>
          <w:tab w:val="left" w:pos="2880"/>
        </w:tabs>
        <w:jc w:val="both"/>
        <w:rPr>
          <w:sz w:val="22"/>
          <w:szCs w:val="22"/>
        </w:rPr>
      </w:pPr>
    </w:p>
    <w:p w14:paraId="30C50486" w14:textId="77777777" w:rsidR="00824258" w:rsidRPr="00342B9C" w:rsidRDefault="00342B9C" w:rsidP="00824258">
      <w:pPr>
        <w:tabs>
          <w:tab w:val="left" w:pos="2880"/>
        </w:tabs>
        <w:jc w:val="both"/>
        <w:rPr>
          <w:sz w:val="22"/>
          <w:szCs w:val="22"/>
        </w:rPr>
      </w:pPr>
      <w:r w:rsidRPr="00342B9C">
        <w:rPr>
          <w:sz w:val="22"/>
          <w:szCs w:val="22"/>
        </w:rPr>
        <w:t>HSBC is leading Bankproviding top-class banking facilities &amp; services. Leveraging deep industry and functional expertise, leading technology practices and a global delivery model, enable companies achieve their business goals and transformation objectives.</w:t>
      </w:r>
      <w:r w:rsidR="000A2970" w:rsidRPr="00342B9C">
        <w:rPr>
          <w:sz w:val="22"/>
          <w:szCs w:val="22"/>
        </w:rPr>
        <w:t xml:space="preserve">This FTP </w:t>
      </w:r>
      <w:r w:rsidRPr="00342B9C">
        <w:rPr>
          <w:sz w:val="22"/>
          <w:szCs w:val="22"/>
        </w:rPr>
        <w:t xml:space="preserve">project </w:t>
      </w:r>
      <w:r w:rsidR="00B563EF" w:rsidRPr="00342B9C">
        <w:rPr>
          <w:sz w:val="22"/>
          <w:szCs w:val="22"/>
        </w:rPr>
        <w:t xml:space="preserve">is a vast project consisting of more than 15 modules used for the Ledger purpose of HSBC. FTP </w:t>
      </w:r>
      <w:r w:rsidRPr="00342B9C">
        <w:rPr>
          <w:sz w:val="22"/>
          <w:szCs w:val="22"/>
        </w:rPr>
        <w:t xml:space="preserve">involves </w:t>
      </w:r>
      <w:r w:rsidR="000A2970" w:rsidRPr="00342B9C">
        <w:rPr>
          <w:sz w:val="22"/>
          <w:szCs w:val="22"/>
        </w:rPr>
        <w:t>customized</w:t>
      </w:r>
      <w:r w:rsidRPr="00342B9C">
        <w:rPr>
          <w:sz w:val="22"/>
          <w:szCs w:val="22"/>
        </w:rPr>
        <w:t xml:space="preserve"> module named as </w:t>
      </w:r>
      <w:r w:rsidR="000A2970" w:rsidRPr="00342B9C">
        <w:rPr>
          <w:sz w:val="22"/>
          <w:szCs w:val="22"/>
        </w:rPr>
        <w:t xml:space="preserve">Reference Data </w:t>
      </w:r>
      <w:r w:rsidRPr="00342B9C">
        <w:rPr>
          <w:sz w:val="22"/>
          <w:szCs w:val="22"/>
        </w:rPr>
        <w:t xml:space="preserve">subdivided into Rules </w:t>
      </w:r>
      <w:r w:rsidR="000A2970" w:rsidRPr="00342B9C">
        <w:rPr>
          <w:sz w:val="22"/>
          <w:szCs w:val="22"/>
        </w:rPr>
        <w:t>Maintenance</w:t>
      </w:r>
      <w:r w:rsidRPr="00342B9C">
        <w:rPr>
          <w:sz w:val="22"/>
          <w:szCs w:val="22"/>
        </w:rPr>
        <w:t xml:space="preserve"> Facility</w:t>
      </w:r>
      <w:r w:rsidR="000A2970" w:rsidRPr="00342B9C">
        <w:rPr>
          <w:sz w:val="22"/>
          <w:szCs w:val="22"/>
        </w:rPr>
        <w:t xml:space="preserve"> (RMF),</w:t>
      </w:r>
      <w:r w:rsidRPr="00342B9C">
        <w:rPr>
          <w:sz w:val="22"/>
          <w:szCs w:val="22"/>
        </w:rPr>
        <w:t xml:space="preserve"> Rules Tables </w:t>
      </w:r>
      <w:r w:rsidR="000A2970" w:rsidRPr="00342B9C">
        <w:rPr>
          <w:sz w:val="22"/>
          <w:szCs w:val="22"/>
        </w:rPr>
        <w:t xml:space="preserve">Maintenances </w:t>
      </w:r>
      <w:r w:rsidRPr="00342B9C">
        <w:rPr>
          <w:sz w:val="22"/>
          <w:szCs w:val="22"/>
        </w:rPr>
        <w:t>(RTM)</w:t>
      </w:r>
      <w:r w:rsidR="00ED1F8F" w:rsidRPr="00342B9C">
        <w:rPr>
          <w:sz w:val="22"/>
          <w:szCs w:val="22"/>
        </w:rPr>
        <w:t xml:space="preserve"> and</w:t>
      </w:r>
      <w:r w:rsidR="000A2970" w:rsidRPr="00342B9C">
        <w:rPr>
          <w:sz w:val="22"/>
          <w:szCs w:val="22"/>
        </w:rPr>
        <w:t xml:space="preserve"> Reference Data Maintenance Facility (RDMF).</w:t>
      </w:r>
    </w:p>
    <w:p w14:paraId="114B4A52" w14:textId="77777777" w:rsidR="00824258" w:rsidRPr="00342B9C" w:rsidRDefault="00824258" w:rsidP="00824258">
      <w:pPr>
        <w:tabs>
          <w:tab w:val="left" w:pos="2880"/>
        </w:tabs>
        <w:jc w:val="both"/>
        <w:rPr>
          <w:sz w:val="22"/>
          <w:szCs w:val="22"/>
        </w:rPr>
      </w:pPr>
    </w:p>
    <w:p w14:paraId="106EE3C4" w14:textId="77777777" w:rsidR="00824258" w:rsidRPr="00342B9C" w:rsidRDefault="00342B9C" w:rsidP="00824258">
      <w:pPr>
        <w:tabs>
          <w:tab w:val="left" w:pos="2880"/>
        </w:tabs>
        <w:jc w:val="both"/>
        <w:rPr>
          <w:b/>
          <w:sz w:val="22"/>
          <w:szCs w:val="22"/>
        </w:rPr>
      </w:pPr>
      <w:r w:rsidRPr="00342B9C">
        <w:rPr>
          <w:b/>
          <w:sz w:val="22"/>
          <w:szCs w:val="22"/>
        </w:rPr>
        <w:t>Responsibilities:</w:t>
      </w:r>
    </w:p>
    <w:p w14:paraId="09247D9E"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the Components comprising of various Pages, Application Engine, SQRs as per the Change Requests.</w:t>
      </w:r>
    </w:p>
    <w:p w14:paraId="57F3DEB4"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SQR Reports and Application Engines according to the Change Requests.</w:t>
      </w:r>
    </w:p>
    <w:p w14:paraId="41B38418" w14:textId="77777777" w:rsidR="00F36EE0" w:rsidRPr="00342B9C" w:rsidRDefault="00342B9C" w:rsidP="00F36EE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1EDF6B5B" w14:textId="77777777"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drops.</w:t>
      </w:r>
    </w:p>
    <w:p w14:paraId="7C264557"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 DB2 Scripts via SSH.</w:t>
      </w:r>
    </w:p>
    <w:p w14:paraId="633F1F27" w14:textId="77777777"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various SIT and UAT Cycles for our module.</w:t>
      </w:r>
    </w:p>
    <w:p w14:paraId="079B0173" w14:textId="77777777" w:rsidR="009C7900" w:rsidRPr="00342B9C" w:rsidRDefault="00342B9C" w:rsidP="00F36EE0">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609349EE" w14:textId="77777777" w:rsidR="001F7361"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w:t>
      </w:r>
      <w:r w:rsidR="00F36EE0" w:rsidRPr="00342B9C">
        <w:rPr>
          <w:sz w:val="22"/>
          <w:szCs w:val="22"/>
          <w:lang w:eastAsia="en-US"/>
        </w:rPr>
        <w:t>preventing</w:t>
      </w:r>
      <w:r w:rsidRPr="00342B9C">
        <w:rPr>
          <w:sz w:val="22"/>
          <w:szCs w:val="22"/>
          <w:lang w:eastAsia="en-US"/>
        </w:rPr>
        <w:t xml:space="preserve"> defects as a member of Defect Prevention &amp; Control using HP Quality Centre.</w:t>
      </w:r>
    </w:p>
    <w:p w14:paraId="0D880F4C" w14:textId="77777777" w:rsidR="00824258"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37BF964D" w14:textId="77777777" w:rsidR="00077D49" w:rsidRPr="00342B9C" w:rsidRDefault="00342B9C" w:rsidP="00077D49">
      <w:pPr>
        <w:tabs>
          <w:tab w:val="left" w:pos="2880"/>
        </w:tabs>
        <w:jc w:val="both"/>
        <w:rPr>
          <w:b/>
          <w:sz w:val="22"/>
          <w:szCs w:val="22"/>
        </w:rPr>
      </w:pPr>
      <w:r w:rsidRPr="00342B9C">
        <w:rPr>
          <w:b/>
          <w:sz w:val="22"/>
          <w:szCs w:val="22"/>
          <w:u w:val="single"/>
        </w:rPr>
        <w:t>Project #2</w:t>
      </w:r>
      <w:r w:rsidRPr="00342B9C">
        <w:rPr>
          <w:b/>
          <w:sz w:val="22"/>
          <w:szCs w:val="22"/>
        </w:rPr>
        <w:t>: PeopleSoft Business Improvement Proposals (PS BIPs) – Development, UIT Testing, Production Support</w:t>
      </w:r>
    </w:p>
    <w:p w14:paraId="4BF5CA95" w14:textId="77777777" w:rsidR="00077D49" w:rsidRPr="00342B9C" w:rsidRDefault="00077D49" w:rsidP="00077D49">
      <w:pPr>
        <w:jc w:val="both"/>
        <w:rPr>
          <w:sz w:val="22"/>
          <w:szCs w:val="22"/>
        </w:rPr>
      </w:pPr>
    </w:p>
    <w:p w14:paraId="2F69A254"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14:paraId="02852F16"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14:paraId="4A6C05CE"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2D278D20"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615DD492"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lastRenderedPageBreak/>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67B0DDF9"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7</w:t>
      </w:r>
    </w:p>
    <w:p w14:paraId="074079BE"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January 2016 to </w:t>
      </w:r>
      <w:r w:rsidR="00631143" w:rsidRPr="00342B9C">
        <w:rPr>
          <w:bCs/>
          <w:color w:val="000000"/>
          <w:sz w:val="22"/>
          <w:szCs w:val="22"/>
        </w:rPr>
        <w:t>July 2017</w:t>
      </w:r>
    </w:p>
    <w:p w14:paraId="4F8B3129" w14:textId="77777777" w:rsidR="00077D49" w:rsidRPr="00342B9C" w:rsidRDefault="00077D49" w:rsidP="00077D49">
      <w:pPr>
        <w:tabs>
          <w:tab w:val="left" w:pos="2880"/>
        </w:tabs>
        <w:jc w:val="both"/>
        <w:rPr>
          <w:b/>
          <w:sz w:val="22"/>
          <w:szCs w:val="22"/>
        </w:rPr>
      </w:pPr>
    </w:p>
    <w:p w14:paraId="29E9C225" w14:textId="77777777" w:rsidR="00077D49" w:rsidRPr="00342B9C" w:rsidRDefault="00342B9C" w:rsidP="00077D49">
      <w:pPr>
        <w:tabs>
          <w:tab w:val="left" w:pos="2880"/>
        </w:tabs>
        <w:jc w:val="both"/>
        <w:rPr>
          <w:b/>
          <w:sz w:val="22"/>
          <w:szCs w:val="22"/>
        </w:rPr>
      </w:pPr>
      <w:r w:rsidRPr="00342B9C">
        <w:rPr>
          <w:b/>
          <w:sz w:val="22"/>
          <w:szCs w:val="22"/>
        </w:rPr>
        <w:t>Description</w:t>
      </w:r>
    </w:p>
    <w:p w14:paraId="07C9CD87" w14:textId="77777777" w:rsidR="00077D49" w:rsidRPr="00342B9C" w:rsidRDefault="00077D49" w:rsidP="00077D49">
      <w:pPr>
        <w:tabs>
          <w:tab w:val="left" w:pos="2880"/>
        </w:tabs>
        <w:jc w:val="both"/>
        <w:rPr>
          <w:sz w:val="22"/>
          <w:szCs w:val="22"/>
        </w:rPr>
      </w:pPr>
    </w:p>
    <w:p w14:paraId="63DE5D7A" w14:textId="77777777" w:rsidR="00686089" w:rsidRPr="00342B9C" w:rsidRDefault="00342B9C" w:rsidP="00686089">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64B4FC51" w14:textId="77777777" w:rsidR="00077D49" w:rsidRPr="00342B9C" w:rsidRDefault="00077D49" w:rsidP="00077D49">
      <w:pPr>
        <w:tabs>
          <w:tab w:val="left" w:pos="2880"/>
        </w:tabs>
        <w:jc w:val="both"/>
        <w:rPr>
          <w:sz w:val="22"/>
          <w:szCs w:val="22"/>
        </w:rPr>
      </w:pPr>
    </w:p>
    <w:p w14:paraId="0E4097F4" w14:textId="77777777" w:rsidR="00077D49" w:rsidRPr="00342B9C" w:rsidRDefault="00342B9C" w:rsidP="00077D49">
      <w:pPr>
        <w:tabs>
          <w:tab w:val="left" w:pos="2880"/>
        </w:tabs>
        <w:jc w:val="both"/>
        <w:rPr>
          <w:b/>
          <w:sz w:val="22"/>
          <w:szCs w:val="22"/>
        </w:rPr>
      </w:pPr>
      <w:r w:rsidRPr="00342B9C">
        <w:rPr>
          <w:b/>
          <w:sz w:val="22"/>
          <w:szCs w:val="22"/>
        </w:rPr>
        <w:t>Responsibilities:</w:t>
      </w:r>
    </w:p>
    <w:p w14:paraId="5F122E07"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w:t>
      </w:r>
      <w:r w:rsidR="008D1110" w:rsidRPr="00342B9C">
        <w:rPr>
          <w:sz w:val="22"/>
          <w:szCs w:val="22"/>
          <w:lang w:eastAsia="en-US"/>
        </w:rPr>
        <w:t xml:space="preserve"> and maintaining</w:t>
      </w:r>
      <w:r w:rsidRPr="00342B9C">
        <w:rPr>
          <w:sz w:val="22"/>
          <w:szCs w:val="22"/>
          <w:lang w:eastAsia="en-US"/>
        </w:rPr>
        <w:t xml:space="preserve"> the</w:t>
      </w:r>
      <w:r w:rsidR="008D1110" w:rsidRPr="00342B9C">
        <w:rPr>
          <w:sz w:val="22"/>
          <w:szCs w:val="22"/>
          <w:lang w:eastAsia="en-US"/>
        </w:rPr>
        <w:t xml:space="preserve"> Custom</w:t>
      </w:r>
      <w:r w:rsidRPr="00342B9C">
        <w:rPr>
          <w:sz w:val="22"/>
          <w:szCs w:val="22"/>
          <w:lang w:eastAsia="en-US"/>
        </w:rPr>
        <w:t xml:space="preserve"> Components comprising of various Pages, Application Engine, </w:t>
      </w:r>
      <w:r w:rsidR="008D1110" w:rsidRPr="00342B9C">
        <w:rPr>
          <w:sz w:val="22"/>
          <w:szCs w:val="22"/>
          <w:lang w:eastAsia="en-US"/>
        </w:rPr>
        <w:t>Web services etc as per the requirements</w:t>
      </w:r>
      <w:r w:rsidRPr="00342B9C">
        <w:rPr>
          <w:sz w:val="22"/>
          <w:szCs w:val="22"/>
          <w:lang w:eastAsia="en-US"/>
        </w:rPr>
        <w:t>.</w:t>
      </w:r>
    </w:p>
    <w:p w14:paraId="577C99D5"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622671AB"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77E39F89"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Involved in the code </w:t>
      </w:r>
      <w:r w:rsidR="008D1110" w:rsidRPr="00342B9C">
        <w:rPr>
          <w:sz w:val="22"/>
          <w:szCs w:val="22"/>
          <w:lang w:eastAsia="en-US"/>
        </w:rPr>
        <w:t>migration and deployments</w:t>
      </w:r>
      <w:r w:rsidRPr="00342B9C">
        <w:rPr>
          <w:sz w:val="22"/>
          <w:szCs w:val="22"/>
          <w:lang w:eastAsia="en-US"/>
        </w:rPr>
        <w:t>.</w:t>
      </w:r>
    </w:p>
    <w:p w14:paraId="726C329E"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14:paraId="3BDECE4F"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Supporting the </w:t>
      </w:r>
      <w:r w:rsidR="008D1110" w:rsidRPr="00342B9C">
        <w:rPr>
          <w:sz w:val="22"/>
          <w:szCs w:val="22"/>
          <w:lang w:eastAsia="en-US"/>
        </w:rPr>
        <w:t>QAT</w:t>
      </w:r>
      <w:r w:rsidRPr="00342B9C">
        <w:rPr>
          <w:sz w:val="22"/>
          <w:szCs w:val="22"/>
          <w:lang w:eastAsia="en-US"/>
        </w:rPr>
        <w:t>.</w:t>
      </w:r>
    </w:p>
    <w:p w14:paraId="6D9D90BA"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50C61C37"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w:t>
      </w:r>
      <w:r w:rsidR="008D1110" w:rsidRPr="00342B9C">
        <w:rPr>
          <w:sz w:val="22"/>
          <w:szCs w:val="22"/>
          <w:lang w:eastAsia="en-US"/>
        </w:rPr>
        <w:t>r of Defect Preventionteam</w:t>
      </w:r>
      <w:r w:rsidRPr="00342B9C">
        <w:rPr>
          <w:sz w:val="22"/>
          <w:szCs w:val="22"/>
          <w:lang w:eastAsia="en-US"/>
        </w:rPr>
        <w:t>.</w:t>
      </w:r>
    </w:p>
    <w:p w14:paraId="5B355281"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27AB079D" w14:textId="77777777" w:rsidR="009C2625"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Refresh </w:t>
      </w:r>
      <w:r w:rsidR="006205C5" w:rsidRPr="00342B9C">
        <w:rPr>
          <w:sz w:val="22"/>
          <w:szCs w:val="22"/>
          <w:lang w:eastAsia="en-US"/>
        </w:rPr>
        <w:t>Activities</w:t>
      </w:r>
      <w:r w:rsidRPr="00342B9C">
        <w:rPr>
          <w:sz w:val="22"/>
          <w:szCs w:val="22"/>
          <w:lang w:eastAsia="en-US"/>
        </w:rPr>
        <w:t>.</w:t>
      </w:r>
    </w:p>
    <w:p w14:paraId="674FE953" w14:textId="77777777" w:rsidR="0050615A" w:rsidRPr="00342B9C" w:rsidRDefault="00342B9C" w:rsidP="0050615A">
      <w:pPr>
        <w:tabs>
          <w:tab w:val="left" w:pos="2880"/>
        </w:tabs>
        <w:jc w:val="both"/>
        <w:rPr>
          <w:b/>
          <w:sz w:val="22"/>
          <w:szCs w:val="22"/>
        </w:rPr>
      </w:pPr>
      <w:r w:rsidRPr="00342B9C">
        <w:rPr>
          <w:b/>
          <w:sz w:val="22"/>
          <w:szCs w:val="22"/>
          <w:u w:val="single"/>
        </w:rPr>
        <w:t>Project #3</w:t>
      </w:r>
      <w:r w:rsidRPr="00342B9C">
        <w:rPr>
          <w:b/>
          <w:sz w:val="22"/>
          <w:szCs w:val="22"/>
        </w:rPr>
        <w:t>: Grants Centre – Web Services, Development, UIT Testing, Production Support</w:t>
      </w:r>
    </w:p>
    <w:p w14:paraId="7FB70671" w14:textId="77777777" w:rsidR="0050615A" w:rsidRPr="00342B9C" w:rsidRDefault="0050615A" w:rsidP="0050615A">
      <w:pPr>
        <w:jc w:val="both"/>
        <w:rPr>
          <w:sz w:val="22"/>
          <w:szCs w:val="22"/>
        </w:rPr>
      </w:pPr>
    </w:p>
    <w:p w14:paraId="2B7F0F78"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14:paraId="44813028"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14:paraId="2B2145E6"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36835A74"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6831DC12"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5BD486C3"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6</w:t>
      </w:r>
    </w:p>
    <w:p w14:paraId="0342DA15"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August 2016 to Till </w:t>
      </w:r>
      <w:r w:rsidR="00B4241F" w:rsidRPr="00342B9C">
        <w:rPr>
          <w:bCs/>
          <w:color w:val="000000"/>
          <w:sz w:val="22"/>
          <w:szCs w:val="22"/>
        </w:rPr>
        <w:t xml:space="preserve">March 2017 </w:t>
      </w:r>
    </w:p>
    <w:p w14:paraId="36B5190B" w14:textId="77777777" w:rsidR="0050615A" w:rsidRPr="00342B9C" w:rsidRDefault="0050615A" w:rsidP="0050615A">
      <w:pPr>
        <w:tabs>
          <w:tab w:val="left" w:pos="2880"/>
        </w:tabs>
        <w:jc w:val="both"/>
        <w:rPr>
          <w:b/>
          <w:sz w:val="22"/>
          <w:szCs w:val="22"/>
        </w:rPr>
      </w:pPr>
    </w:p>
    <w:p w14:paraId="5C8E846D" w14:textId="77777777" w:rsidR="0050615A" w:rsidRPr="00342B9C" w:rsidRDefault="00342B9C" w:rsidP="0050615A">
      <w:pPr>
        <w:tabs>
          <w:tab w:val="left" w:pos="2880"/>
        </w:tabs>
        <w:jc w:val="both"/>
        <w:rPr>
          <w:b/>
          <w:sz w:val="22"/>
          <w:szCs w:val="22"/>
        </w:rPr>
      </w:pPr>
      <w:r w:rsidRPr="00342B9C">
        <w:rPr>
          <w:b/>
          <w:sz w:val="22"/>
          <w:szCs w:val="22"/>
        </w:rPr>
        <w:t>Description</w:t>
      </w:r>
    </w:p>
    <w:p w14:paraId="627B3ABD" w14:textId="77777777" w:rsidR="0050615A" w:rsidRPr="00342B9C" w:rsidRDefault="0050615A" w:rsidP="0050615A">
      <w:pPr>
        <w:tabs>
          <w:tab w:val="left" w:pos="2880"/>
        </w:tabs>
        <w:jc w:val="both"/>
        <w:rPr>
          <w:sz w:val="22"/>
          <w:szCs w:val="22"/>
        </w:rPr>
      </w:pPr>
    </w:p>
    <w:p w14:paraId="2C894924" w14:textId="77777777" w:rsidR="0050615A" w:rsidRPr="00342B9C" w:rsidRDefault="00342B9C" w:rsidP="0050615A">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29C7B3CF" w14:textId="77777777" w:rsidR="0050615A" w:rsidRPr="00342B9C" w:rsidRDefault="0050615A" w:rsidP="0050615A">
      <w:pPr>
        <w:tabs>
          <w:tab w:val="left" w:pos="2880"/>
        </w:tabs>
        <w:jc w:val="both"/>
        <w:rPr>
          <w:sz w:val="22"/>
          <w:szCs w:val="22"/>
        </w:rPr>
      </w:pPr>
    </w:p>
    <w:p w14:paraId="6D49DBD8" w14:textId="77777777" w:rsidR="0050615A" w:rsidRPr="00342B9C" w:rsidRDefault="00342B9C" w:rsidP="0050615A">
      <w:pPr>
        <w:tabs>
          <w:tab w:val="left" w:pos="2880"/>
        </w:tabs>
        <w:jc w:val="both"/>
        <w:rPr>
          <w:b/>
          <w:sz w:val="22"/>
          <w:szCs w:val="22"/>
        </w:rPr>
      </w:pPr>
      <w:r w:rsidRPr="00342B9C">
        <w:rPr>
          <w:b/>
          <w:sz w:val="22"/>
          <w:szCs w:val="22"/>
        </w:rPr>
        <w:t>Responsibilities:</w:t>
      </w:r>
    </w:p>
    <w:p w14:paraId="4583F0E5"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Web services (Integration Broker) for third party application integration.</w:t>
      </w:r>
    </w:p>
    <w:p w14:paraId="71BD4BBE" w14:textId="77777777"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060FADF7"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22918C9D"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 UAT.</w:t>
      </w:r>
    </w:p>
    <w:p w14:paraId="44CC1922" w14:textId="77777777" w:rsidR="009C2625"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Refresh Activities.</w:t>
      </w:r>
    </w:p>
    <w:p w14:paraId="64ED0CBC"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750E6AE6" w14:textId="77777777"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14:paraId="4527FB41" w14:textId="77777777" w:rsidR="006074E4" w:rsidRPr="00342B9C" w:rsidRDefault="00342B9C" w:rsidP="00AF23F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29DED6A3" w14:textId="77777777" w:rsidR="006074E4" w:rsidRPr="00342B9C" w:rsidRDefault="00342B9C" w:rsidP="00A61A83">
      <w:pPr>
        <w:tabs>
          <w:tab w:val="left" w:pos="2880"/>
        </w:tabs>
        <w:jc w:val="both"/>
        <w:rPr>
          <w:b/>
          <w:sz w:val="22"/>
          <w:szCs w:val="22"/>
        </w:rPr>
      </w:pPr>
      <w:r w:rsidRPr="00342B9C">
        <w:rPr>
          <w:b/>
          <w:sz w:val="22"/>
          <w:szCs w:val="22"/>
          <w:u w:val="single"/>
        </w:rPr>
        <w:t>Project #4</w:t>
      </w:r>
      <w:r w:rsidRPr="00342B9C">
        <w:rPr>
          <w:b/>
          <w:sz w:val="22"/>
          <w:szCs w:val="22"/>
        </w:rPr>
        <w:t xml:space="preserve">: </w:t>
      </w:r>
      <w:r w:rsidR="007B461B" w:rsidRPr="00342B9C">
        <w:rPr>
          <w:b/>
          <w:sz w:val="22"/>
          <w:szCs w:val="22"/>
        </w:rPr>
        <w:t xml:space="preserve">Financial Application Management System </w:t>
      </w:r>
      <w:r w:rsidRPr="00342B9C">
        <w:rPr>
          <w:b/>
          <w:sz w:val="22"/>
          <w:szCs w:val="22"/>
        </w:rPr>
        <w:t>(FAMS) – Development, UIT Testing, Production Support</w:t>
      </w:r>
    </w:p>
    <w:p w14:paraId="64DD05E0" w14:textId="77777777" w:rsidR="006074E4" w:rsidRPr="00342B9C" w:rsidRDefault="006074E4" w:rsidP="00A61A83">
      <w:pPr>
        <w:jc w:val="both"/>
        <w:rPr>
          <w:sz w:val="22"/>
          <w:szCs w:val="22"/>
        </w:rPr>
      </w:pPr>
    </w:p>
    <w:p w14:paraId="0E375A57"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(Evanston) and International Offices </w:t>
      </w:r>
    </w:p>
    <w:p w14:paraId="7C9167A9"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w:t>
      </w:r>
      <w:r w:rsidR="007C1667" w:rsidRPr="00342B9C">
        <w:rPr>
          <w:bCs/>
          <w:color w:val="000000"/>
          <w:sz w:val="22"/>
          <w:szCs w:val="22"/>
        </w:rPr>
        <w:t xml:space="preserve">, People Tools </w:t>
      </w:r>
      <w:r w:rsidRPr="00342B9C">
        <w:rPr>
          <w:bCs/>
          <w:color w:val="000000"/>
          <w:sz w:val="22"/>
          <w:szCs w:val="22"/>
        </w:rPr>
        <w:t>8.54</w:t>
      </w:r>
      <w:r w:rsidR="007C1667" w:rsidRPr="00342B9C">
        <w:rPr>
          <w:bCs/>
          <w:color w:val="000000"/>
          <w:sz w:val="22"/>
          <w:szCs w:val="22"/>
        </w:rPr>
        <w:t>/8.56</w:t>
      </w:r>
    </w:p>
    <w:p w14:paraId="7142B71A"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27775243"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279BAAE2"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3B3E66" w:rsidRPr="00342B9C">
        <w:rPr>
          <w:bCs/>
          <w:color w:val="000000"/>
          <w:sz w:val="22"/>
          <w:szCs w:val="22"/>
        </w:rPr>
        <w:t>Team Lead (PeopleSoft Developer)</w:t>
      </w:r>
    </w:p>
    <w:p w14:paraId="19F77213"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BE49A4" w:rsidRPr="00342B9C">
        <w:rPr>
          <w:bCs/>
          <w:color w:val="000000"/>
          <w:sz w:val="22"/>
          <w:szCs w:val="22"/>
        </w:rPr>
        <w:t>8</w:t>
      </w:r>
    </w:p>
    <w:p w14:paraId="44E011CD"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July 2017</w:t>
      </w:r>
      <w:r w:rsidR="009C4B37" w:rsidRPr="00342B9C">
        <w:rPr>
          <w:bCs/>
          <w:color w:val="000000"/>
          <w:sz w:val="22"/>
          <w:szCs w:val="22"/>
        </w:rPr>
        <w:t xml:space="preserve"> – Dec 2018</w:t>
      </w:r>
    </w:p>
    <w:p w14:paraId="6317C993" w14:textId="77777777" w:rsidR="006074E4" w:rsidRPr="00342B9C" w:rsidRDefault="006074E4" w:rsidP="00A61A83">
      <w:pPr>
        <w:tabs>
          <w:tab w:val="left" w:pos="2880"/>
        </w:tabs>
        <w:jc w:val="both"/>
        <w:rPr>
          <w:b/>
          <w:sz w:val="22"/>
          <w:szCs w:val="22"/>
        </w:rPr>
      </w:pPr>
    </w:p>
    <w:p w14:paraId="229D0005" w14:textId="77777777" w:rsidR="006074E4" w:rsidRPr="00342B9C" w:rsidRDefault="00342B9C" w:rsidP="00A61A83">
      <w:pPr>
        <w:tabs>
          <w:tab w:val="left" w:pos="2880"/>
        </w:tabs>
        <w:jc w:val="both"/>
        <w:rPr>
          <w:b/>
          <w:sz w:val="22"/>
          <w:szCs w:val="22"/>
        </w:rPr>
      </w:pPr>
      <w:r w:rsidRPr="00342B9C">
        <w:rPr>
          <w:b/>
          <w:sz w:val="22"/>
          <w:szCs w:val="22"/>
        </w:rPr>
        <w:t>Description</w:t>
      </w:r>
    </w:p>
    <w:p w14:paraId="7C167DB4" w14:textId="77777777" w:rsidR="006074E4" w:rsidRPr="00342B9C" w:rsidRDefault="006074E4" w:rsidP="00A61A83">
      <w:pPr>
        <w:tabs>
          <w:tab w:val="left" w:pos="2880"/>
        </w:tabs>
        <w:jc w:val="both"/>
        <w:rPr>
          <w:sz w:val="22"/>
          <w:szCs w:val="22"/>
        </w:rPr>
      </w:pPr>
    </w:p>
    <w:p w14:paraId="05E163F2" w14:textId="77777777" w:rsidR="006074E4" w:rsidRPr="00342B9C" w:rsidRDefault="00342B9C" w:rsidP="00A61A83">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32C3F0A4" w14:textId="77777777" w:rsidR="006074E4" w:rsidRPr="00342B9C" w:rsidRDefault="006074E4" w:rsidP="00A61A83">
      <w:pPr>
        <w:tabs>
          <w:tab w:val="left" w:pos="2880"/>
        </w:tabs>
        <w:jc w:val="both"/>
        <w:rPr>
          <w:sz w:val="22"/>
          <w:szCs w:val="22"/>
        </w:rPr>
      </w:pPr>
    </w:p>
    <w:p w14:paraId="21F3801F" w14:textId="77777777" w:rsidR="006074E4" w:rsidRPr="00342B9C" w:rsidRDefault="00342B9C" w:rsidP="00A61A83">
      <w:pPr>
        <w:tabs>
          <w:tab w:val="left" w:pos="2880"/>
        </w:tabs>
        <w:jc w:val="both"/>
        <w:rPr>
          <w:b/>
          <w:sz w:val="22"/>
          <w:szCs w:val="22"/>
        </w:rPr>
      </w:pPr>
      <w:r w:rsidRPr="00342B9C">
        <w:rPr>
          <w:b/>
          <w:sz w:val="22"/>
          <w:szCs w:val="22"/>
        </w:rPr>
        <w:t>Responsibilities:</w:t>
      </w:r>
    </w:p>
    <w:p w14:paraId="1586F61D"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 Web services etc as per the requirements.</w:t>
      </w:r>
    </w:p>
    <w:p w14:paraId="759C69A2"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0C8D6769"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27C4EEDA"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490BF484"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14:paraId="6AB04531"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w:t>
      </w:r>
    </w:p>
    <w:p w14:paraId="075B4F75"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5503E922"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14:paraId="1213AEF2"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182B3B7B"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Refresh Activities.</w:t>
      </w:r>
    </w:p>
    <w:p w14:paraId="4D958EB0" w14:textId="77777777" w:rsidR="009C4B37" w:rsidRPr="00342B9C" w:rsidRDefault="00342B9C" w:rsidP="009C4B37">
      <w:pPr>
        <w:tabs>
          <w:tab w:val="left" w:pos="2880"/>
        </w:tabs>
        <w:jc w:val="both"/>
        <w:rPr>
          <w:b/>
          <w:sz w:val="22"/>
          <w:szCs w:val="22"/>
        </w:rPr>
      </w:pPr>
      <w:r w:rsidRPr="00342B9C">
        <w:rPr>
          <w:b/>
          <w:sz w:val="22"/>
          <w:szCs w:val="22"/>
          <w:u w:val="single"/>
        </w:rPr>
        <w:t>Project #5</w:t>
      </w:r>
      <w:r w:rsidRPr="00342B9C">
        <w:rPr>
          <w:b/>
          <w:sz w:val="22"/>
          <w:szCs w:val="22"/>
        </w:rPr>
        <w:t xml:space="preserve">: </w:t>
      </w:r>
      <w:r w:rsidR="00B375B3" w:rsidRPr="00342B9C">
        <w:rPr>
          <w:b/>
          <w:sz w:val="22"/>
          <w:szCs w:val="22"/>
        </w:rPr>
        <w:t xml:space="preserve">PeopleSoft </w:t>
      </w:r>
      <w:r w:rsidRPr="00342B9C">
        <w:rPr>
          <w:b/>
          <w:sz w:val="22"/>
          <w:szCs w:val="22"/>
        </w:rPr>
        <w:t xml:space="preserve">Global Book Management (GBM) – Development, Unit Testing, </w:t>
      </w:r>
      <w:r w:rsidR="00F224D8" w:rsidRPr="00342B9C">
        <w:rPr>
          <w:b/>
          <w:sz w:val="22"/>
          <w:szCs w:val="22"/>
        </w:rPr>
        <w:t>Deployment</w:t>
      </w:r>
    </w:p>
    <w:p w14:paraId="7D8FC7D5" w14:textId="77777777" w:rsidR="009C4B37" w:rsidRPr="00342B9C" w:rsidRDefault="009C4B37" w:rsidP="009C4B37">
      <w:pPr>
        <w:jc w:val="both"/>
        <w:rPr>
          <w:sz w:val="22"/>
          <w:szCs w:val="22"/>
        </w:rPr>
      </w:pPr>
    </w:p>
    <w:p w14:paraId="0FF224AD"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Credit Suisse Services India Pvt. Ltd. </w:t>
      </w:r>
    </w:p>
    <w:p w14:paraId="5775C2B5"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8.55</w:t>
      </w:r>
    </w:p>
    <w:p w14:paraId="5BBB8CFE"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12c</w:t>
      </w:r>
    </w:p>
    <w:p w14:paraId="451CD40D"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7DFFC026"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Lead (PeopleSoft Technical Lead)</w:t>
      </w:r>
    </w:p>
    <w:p w14:paraId="577B724E"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12</w:t>
      </w:r>
    </w:p>
    <w:p w14:paraId="35DD07F5"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Jan 2019 – Till date</w:t>
      </w:r>
    </w:p>
    <w:p w14:paraId="7B8711E0" w14:textId="77777777" w:rsidR="009C4B37" w:rsidRPr="00342B9C" w:rsidRDefault="009C4B37" w:rsidP="009C4B37">
      <w:pPr>
        <w:tabs>
          <w:tab w:val="left" w:pos="2880"/>
        </w:tabs>
        <w:jc w:val="both"/>
        <w:rPr>
          <w:b/>
          <w:sz w:val="22"/>
          <w:szCs w:val="22"/>
        </w:rPr>
      </w:pPr>
    </w:p>
    <w:p w14:paraId="07C5B058" w14:textId="77777777" w:rsidR="009C4B37" w:rsidRPr="00342B9C" w:rsidRDefault="00342B9C" w:rsidP="009C4B37">
      <w:pPr>
        <w:tabs>
          <w:tab w:val="left" w:pos="2880"/>
        </w:tabs>
        <w:jc w:val="both"/>
        <w:rPr>
          <w:b/>
          <w:sz w:val="22"/>
          <w:szCs w:val="22"/>
        </w:rPr>
      </w:pPr>
      <w:r w:rsidRPr="00342B9C">
        <w:rPr>
          <w:b/>
          <w:sz w:val="22"/>
          <w:szCs w:val="22"/>
        </w:rPr>
        <w:t>Description</w:t>
      </w:r>
    </w:p>
    <w:p w14:paraId="460ADE16" w14:textId="77777777" w:rsidR="009C4B37" w:rsidRPr="00342B9C" w:rsidRDefault="009C4B37" w:rsidP="009C4B37">
      <w:pPr>
        <w:tabs>
          <w:tab w:val="left" w:pos="2880"/>
        </w:tabs>
        <w:jc w:val="both"/>
        <w:rPr>
          <w:sz w:val="22"/>
          <w:szCs w:val="22"/>
        </w:rPr>
      </w:pPr>
    </w:p>
    <w:p w14:paraId="29F6BBB9" w14:textId="77777777" w:rsidR="009C4B37" w:rsidRPr="00342B9C" w:rsidRDefault="00342B9C" w:rsidP="009C4B37">
      <w:pPr>
        <w:tabs>
          <w:tab w:val="left" w:pos="2880"/>
        </w:tabs>
        <w:jc w:val="both"/>
        <w:rPr>
          <w:sz w:val="22"/>
          <w:szCs w:val="22"/>
        </w:rPr>
      </w:pPr>
      <w:r w:rsidRPr="00342B9C">
        <w:rPr>
          <w:b/>
          <w:bCs/>
          <w:color w:val="222222"/>
          <w:sz w:val="22"/>
          <w:szCs w:val="22"/>
          <w:shd w:val="clear" w:color="auto" w:fill="FFFFFF"/>
        </w:rPr>
        <w:t xml:space="preserve">PeopleSoft GBM </w:t>
      </w:r>
      <w:r w:rsidRPr="00342B9C">
        <w:rPr>
          <w:bCs/>
          <w:color w:val="222222"/>
          <w:sz w:val="22"/>
          <w:szCs w:val="22"/>
          <w:shd w:val="clear" w:color="auto" w:fill="FFFFFF"/>
        </w:rPr>
        <w:t>is a customized system, which provides a front-end GUI to allow users to create and maintain Book and Department static data as well as Hierarchy roll-ups for specific trees. It has a workflow mechanism that automatically routes the request through various approval channels based on pre-defined rules. The system holds mappings between Book data in GBM and more than 50 transaction systems that are connected with GBM. The primary use of GBM is to serve as a Golden Source of information for all books and related attributes</w:t>
      </w:r>
      <w:r w:rsidR="00B375B3" w:rsidRPr="00342B9C">
        <w:rPr>
          <w:bCs/>
          <w:color w:val="222222"/>
          <w:sz w:val="22"/>
          <w:szCs w:val="22"/>
          <w:shd w:val="clear" w:color="auto" w:fill="FFFFFF"/>
        </w:rPr>
        <w:t xml:space="preserve"> which originates from GBM defined across all applications globally.</w:t>
      </w:r>
    </w:p>
    <w:p w14:paraId="798C77DA" w14:textId="77777777" w:rsidR="009C4B37" w:rsidRPr="00342B9C" w:rsidRDefault="009C4B37" w:rsidP="009C4B37">
      <w:pPr>
        <w:tabs>
          <w:tab w:val="left" w:pos="2880"/>
        </w:tabs>
        <w:jc w:val="both"/>
        <w:rPr>
          <w:sz w:val="22"/>
          <w:szCs w:val="22"/>
        </w:rPr>
      </w:pPr>
    </w:p>
    <w:p w14:paraId="1CDEE99F" w14:textId="77777777" w:rsidR="009C4B37" w:rsidRPr="00342B9C" w:rsidRDefault="00342B9C" w:rsidP="009C4B37">
      <w:pPr>
        <w:tabs>
          <w:tab w:val="left" w:pos="2880"/>
        </w:tabs>
        <w:jc w:val="both"/>
        <w:rPr>
          <w:b/>
          <w:sz w:val="22"/>
          <w:szCs w:val="22"/>
        </w:rPr>
      </w:pPr>
      <w:r w:rsidRPr="00342B9C">
        <w:rPr>
          <w:b/>
          <w:sz w:val="22"/>
          <w:szCs w:val="22"/>
        </w:rPr>
        <w:t>Responsibilities:</w:t>
      </w:r>
    </w:p>
    <w:p w14:paraId="2EB54351"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Engines, Approval workflows etc as per the requirements.</w:t>
      </w:r>
    </w:p>
    <w:p w14:paraId="7AE449FF"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22F7B818"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145E3F52"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7EAFF504"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SIT and UAT.</w:t>
      </w:r>
    </w:p>
    <w:p w14:paraId="3F579E8D"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1F6A6A0E"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Quality Management Leads team.</w:t>
      </w:r>
    </w:p>
    <w:p w14:paraId="507364F7"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75F53550"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Team lead activities like resource planning and management, quarterly appraisal discussion, estimations and reporting etc.</w:t>
      </w:r>
    </w:p>
    <w:p w14:paraId="5B0B393E" w14:textId="77777777" w:rsidR="006074E4" w:rsidRPr="00342B9C" w:rsidRDefault="00342B9C" w:rsidP="006074E4">
      <w:pPr>
        <w:overflowPunct/>
        <w:spacing w:before="100" w:beforeAutospacing="1" w:after="100" w:afterAutospacing="1" w:line="360" w:lineRule="auto"/>
        <w:rPr>
          <w:sz w:val="22"/>
          <w:szCs w:val="22"/>
          <w:lang w:eastAsia="en-US"/>
        </w:rPr>
      </w:pPr>
      <w:r w:rsidRPr="00342B9C">
        <w:rPr>
          <w:sz w:val="22"/>
          <w:szCs w:val="22"/>
        </w:rPr>
        <w:pict w14:anchorId="589FF1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7728">
            <v:imagedata r:id="rId5"/>
          </v:shape>
        </w:pict>
      </w:r>
    </w:p>
    <w:sectPr w:rsidR="006074E4" w:rsidRPr="00342B9C" w:rsidSect="00A354CB">
      <w:footnotePr>
        <w:pos w:val="beneathText"/>
      </w:footnotePr>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3"/>
    <w:lvl w:ilvl="0">
      <w:start w:val="1"/>
      <w:numFmt w:val="bullet"/>
      <w:lvlText w:val=""/>
      <w:lvlJc w:val="left"/>
      <w:pPr>
        <w:tabs>
          <w:tab w:val="num" w:pos="765"/>
        </w:tabs>
        <w:ind w:left="765" w:hanging="360"/>
      </w:pPr>
      <w:rPr>
        <w:rFonts w:ascii="Symbol" w:hAnsi="Symbol" w:hint="default"/>
      </w:rPr>
    </w:lvl>
  </w:abstractNum>
  <w:abstractNum w:abstractNumId="1"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0000004"/>
    <w:multiLevelType w:val="singleLevel"/>
    <w:tmpl w:val="00000004"/>
    <w:name w:val="WW8Num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7"/>
    <w:multiLevelType w:val="singleLevel"/>
    <w:tmpl w:val="00000007"/>
    <w:name w:val="WW8Num7"/>
    <w:lvl w:ilvl="0">
      <w:start w:val="1"/>
      <w:numFmt w:val="bullet"/>
      <w:lvlText w:val=""/>
      <w:lvlJc w:val="left"/>
      <w:pPr>
        <w:tabs>
          <w:tab w:val="num" w:pos="504"/>
        </w:tabs>
        <w:ind w:left="504" w:hanging="360"/>
      </w:pPr>
      <w:rPr>
        <w:rFonts w:ascii="Symbol" w:hAnsi="Symbol"/>
      </w:rPr>
    </w:lvl>
  </w:abstractNum>
  <w:abstractNum w:abstractNumId="4" w15:restartNumberingAfterBreak="0">
    <w:nsid w:val="123C2E98"/>
    <w:multiLevelType w:val="multilevel"/>
    <w:tmpl w:val="585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27ABC"/>
    <w:multiLevelType w:val="multilevel"/>
    <w:tmpl w:val="BD56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D5966"/>
    <w:multiLevelType w:val="hybridMultilevel"/>
    <w:tmpl w:val="B9B6F9C0"/>
    <w:lvl w:ilvl="0" w:tplc="CD0C0490">
      <w:start w:val="1"/>
      <w:numFmt w:val="bullet"/>
      <w:lvlText w:val=""/>
      <w:lvlJc w:val="left"/>
      <w:pPr>
        <w:tabs>
          <w:tab w:val="num" w:pos="720"/>
        </w:tabs>
        <w:ind w:left="720" w:hanging="360"/>
      </w:pPr>
      <w:rPr>
        <w:rFonts w:ascii="Symbol" w:hAnsi="Symbol" w:hint="default"/>
      </w:rPr>
    </w:lvl>
    <w:lvl w:ilvl="1" w:tplc="5E2419F6" w:tentative="1">
      <w:start w:val="1"/>
      <w:numFmt w:val="bullet"/>
      <w:lvlText w:val="o"/>
      <w:lvlJc w:val="left"/>
      <w:pPr>
        <w:tabs>
          <w:tab w:val="num" w:pos="1440"/>
        </w:tabs>
        <w:ind w:left="1440" w:hanging="360"/>
      </w:pPr>
      <w:rPr>
        <w:rFonts w:ascii="Courier New" w:hAnsi="Courier New" w:cs="Courier New" w:hint="default"/>
      </w:rPr>
    </w:lvl>
    <w:lvl w:ilvl="2" w:tplc="5FFCB5A6" w:tentative="1">
      <w:start w:val="1"/>
      <w:numFmt w:val="bullet"/>
      <w:lvlText w:val=""/>
      <w:lvlJc w:val="left"/>
      <w:pPr>
        <w:tabs>
          <w:tab w:val="num" w:pos="2160"/>
        </w:tabs>
        <w:ind w:left="2160" w:hanging="360"/>
      </w:pPr>
      <w:rPr>
        <w:rFonts w:ascii="Wingdings" w:hAnsi="Wingdings" w:hint="default"/>
      </w:rPr>
    </w:lvl>
    <w:lvl w:ilvl="3" w:tplc="303AADB2" w:tentative="1">
      <w:start w:val="1"/>
      <w:numFmt w:val="bullet"/>
      <w:lvlText w:val=""/>
      <w:lvlJc w:val="left"/>
      <w:pPr>
        <w:tabs>
          <w:tab w:val="num" w:pos="2880"/>
        </w:tabs>
        <w:ind w:left="2880" w:hanging="360"/>
      </w:pPr>
      <w:rPr>
        <w:rFonts w:ascii="Symbol" w:hAnsi="Symbol" w:hint="default"/>
      </w:rPr>
    </w:lvl>
    <w:lvl w:ilvl="4" w:tplc="217632AC" w:tentative="1">
      <w:start w:val="1"/>
      <w:numFmt w:val="bullet"/>
      <w:lvlText w:val="o"/>
      <w:lvlJc w:val="left"/>
      <w:pPr>
        <w:tabs>
          <w:tab w:val="num" w:pos="3600"/>
        </w:tabs>
        <w:ind w:left="3600" w:hanging="360"/>
      </w:pPr>
      <w:rPr>
        <w:rFonts w:ascii="Courier New" w:hAnsi="Courier New" w:cs="Courier New" w:hint="default"/>
      </w:rPr>
    </w:lvl>
    <w:lvl w:ilvl="5" w:tplc="61600698" w:tentative="1">
      <w:start w:val="1"/>
      <w:numFmt w:val="bullet"/>
      <w:lvlText w:val=""/>
      <w:lvlJc w:val="left"/>
      <w:pPr>
        <w:tabs>
          <w:tab w:val="num" w:pos="4320"/>
        </w:tabs>
        <w:ind w:left="4320" w:hanging="360"/>
      </w:pPr>
      <w:rPr>
        <w:rFonts w:ascii="Wingdings" w:hAnsi="Wingdings" w:hint="default"/>
      </w:rPr>
    </w:lvl>
    <w:lvl w:ilvl="6" w:tplc="4A587B8C" w:tentative="1">
      <w:start w:val="1"/>
      <w:numFmt w:val="bullet"/>
      <w:lvlText w:val=""/>
      <w:lvlJc w:val="left"/>
      <w:pPr>
        <w:tabs>
          <w:tab w:val="num" w:pos="5040"/>
        </w:tabs>
        <w:ind w:left="5040" w:hanging="360"/>
      </w:pPr>
      <w:rPr>
        <w:rFonts w:ascii="Symbol" w:hAnsi="Symbol" w:hint="default"/>
      </w:rPr>
    </w:lvl>
    <w:lvl w:ilvl="7" w:tplc="41F6C6B6" w:tentative="1">
      <w:start w:val="1"/>
      <w:numFmt w:val="bullet"/>
      <w:lvlText w:val="o"/>
      <w:lvlJc w:val="left"/>
      <w:pPr>
        <w:tabs>
          <w:tab w:val="num" w:pos="5760"/>
        </w:tabs>
        <w:ind w:left="5760" w:hanging="360"/>
      </w:pPr>
      <w:rPr>
        <w:rFonts w:ascii="Courier New" w:hAnsi="Courier New" w:cs="Courier New" w:hint="default"/>
      </w:rPr>
    </w:lvl>
    <w:lvl w:ilvl="8" w:tplc="D1F2E35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5B6BF8"/>
    <w:multiLevelType w:val="hybridMultilevel"/>
    <w:tmpl w:val="8DAA4380"/>
    <w:lvl w:ilvl="0" w:tplc="1A1AE0EE">
      <w:start w:val="1"/>
      <w:numFmt w:val="bullet"/>
      <w:lvlText w:val=""/>
      <w:lvlJc w:val="left"/>
      <w:pPr>
        <w:tabs>
          <w:tab w:val="num" w:pos="720"/>
        </w:tabs>
        <w:ind w:left="720" w:hanging="360"/>
      </w:pPr>
      <w:rPr>
        <w:rFonts w:ascii="Symbol" w:hAnsi="Symbol" w:hint="default"/>
      </w:rPr>
    </w:lvl>
    <w:lvl w:ilvl="1" w:tplc="9E00F924" w:tentative="1">
      <w:start w:val="1"/>
      <w:numFmt w:val="bullet"/>
      <w:lvlText w:val="o"/>
      <w:lvlJc w:val="left"/>
      <w:pPr>
        <w:tabs>
          <w:tab w:val="num" w:pos="1440"/>
        </w:tabs>
        <w:ind w:left="1440" w:hanging="360"/>
      </w:pPr>
      <w:rPr>
        <w:rFonts w:ascii="Courier New" w:hAnsi="Courier New" w:cs="Courier New" w:hint="default"/>
      </w:rPr>
    </w:lvl>
    <w:lvl w:ilvl="2" w:tplc="828CC416" w:tentative="1">
      <w:start w:val="1"/>
      <w:numFmt w:val="bullet"/>
      <w:lvlText w:val=""/>
      <w:lvlJc w:val="left"/>
      <w:pPr>
        <w:tabs>
          <w:tab w:val="num" w:pos="2160"/>
        </w:tabs>
        <w:ind w:left="2160" w:hanging="360"/>
      </w:pPr>
      <w:rPr>
        <w:rFonts w:ascii="Wingdings" w:hAnsi="Wingdings" w:hint="default"/>
      </w:rPr>
    </w:lvl>
    <w:lvl w:ilvl="3" w:tplc="20942F0C" w:tentative="1">
      <w:start w:val="1"/>
      <w:numFmt w:val="bullet"/>
      <w:lvlText w:val=""/>
      <w:lvlJc w:val="left"/>
      <w:pPr>
        <w:tabs>
          <w:tab w:val="num" w:pos="2880"/>
        </w:tabs>
        <w:ind w:left="2880" w:hanging="360"/>
      </w:pPr>
      <w:rPr>
        <w:rFonts w:ascii="Symbol" w:hAnsi="Symbol" w:hint="default"/>
      </w:rPr>
    </w:lvl>
    <w:lvl w:ilvl="4" w:tplc="380201EC" w:tentative="1">
      <w:start w:val="1"/>
      <w:numFmt w:val="bullet"/>
      <w:lvlText w:val="o"/>
      <w:lvlJc w:val="left"/>
      <w:pPr>
        <w:tabs>
          <w:tab w:val="num" w:pos="3600"/>
        </w:tabs>
        <w:ind w:left="3600" w:hanging="360"/>
      </w:pPr>
      <w:rPr>
        <w:rFonts w:ascii="Courier New" w:hAnsi="Courier New" w:cs="Courier New" w:hint="default"/>
      </w:rPr>
    </w:lvl>
    <w:lvl w:ilvl="5" w:tplc="0490548C" w:tentative="1">
      <w:start w:val="1"/>
      <w:numFmt w:val="bullet"/>
      <w:lvlText w:val=""/>
      <w:lvlJc w:val="left"/>
      <w:pPr>
        <w:tabs>
          <w:tab w:val="num" w:pos="4320"/>
        </w:tabs>
        <w:ind w:left="4320" w:hanging="360"/>
      </w:pPr>
      <w:rPr>
        <w:rFonts w:ascii="Wingdings" w:hAnsi="Wingdings" w:hint="default"/>
      </w:rPr>
    </w:lvl>
    <w:lvl w:ilvl="6" w:tplc="E31EA8A2" w:tentative="1">
      <w:start w:val="1"/>
      <w:numFmt w:val="bullet"/>
      <w:lvlText w:val=""/>
      <w:lvlJc w:val="left"/>
      <w:pPr>
        <w:tabs>
          <w:tab w:val="num" w:pos="5040"/>
        </w:tabs>
        <w:ind w:left="5040" w:hanging="360"/>
      </w:pPr>
      <w:rPr>
        <w:rFonts w:ascii="Symbol" w:hAnsi="Symbol" w:hint="default"/>
      </w:rPr>
    </w:lvl>
    <w:lvl w:ilvl="7" w:tplc="E3085D1E" w:tentative="1">
      <w:start w:val="1"/>
      <w:numFmt w:val="bullet"/>
      <w:lvlText w:val="o"/>
      <w:lvlJc w:val="left"/>
      <w:pPr>
        <w:tabs>
          <w:tab w:val="num" w:pos="5760"/>
        </w:tabs>
        <w:ind w:left="5760" w:hanging="360"/>
      </w:pPr>
      <w:rPr>
        <w:rFonts w:ascii="Courier New" w:hAnsi="Courier New" w:cs="Courier New" w:hint="default"/>
      </w:rPr>
    </w:lvl>
    <w:lvl w:ilvl="8" w:tplc="AD02C2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C81C69"/>
    <w:multiLevelType w:val="hybridMultilevel"/>
    <w:tmpl w:val="60C61622"/>
    <w:lvl w:ilvl="0" w:tplc="D81EA250">
      <w:start w:val="1"/>
      <w:numFmt w:val="bullet"/>
      <w:lvlText w:val=""/>
      <w:lvlJc w:val="left"/>
      <w:pPr>
        <w:tabs>
          <w:tab w:val="num" w:pos="720"/>
        </w:tabs>
        <w:ind w:left="720" w:hanging="360"/>
      </w:pPr>
      <w:rPr>
        <w:rFonts w:ascii="Symbol" w:hAnsi="Symbol" w:hint="default"/>
      </w:rPr>
    </w:lvl>
    <w:lvl w:ilvl="1" w:tplc="84B0FD6A" w:tentative="1">
      <w:start w:val="1"/>
      <w:numFmt w:val="bullet"/>
      <w:lvlText w:val="o"/>
      <w:lvlJc w:val="left"/>
      <w:pPr>
        <w:ind w:left="1440" w:hanging="360"/>
      </w:pPr>
      <w:rPr>
        <w:rFonts w:ascii="Courier New" w:hAnsi="Courier New" w:cs="Courier New" w:hint="default"/>
      </w:rPr>
    </w:lvl>
    <w:lvl w:ilvl="2" w:tplc="4F7A7D2A" w:tentative="1">
      <w:start w:val="1"/>
      <w:numFmt w:val="bullet"/>
      <w:lvlText w:val=""/>
      <w:lvlJc w:val="left"/>
      <w:pPr>
        <w:ind w:left="2160" w:hanging="360"/>
      </w:pPr>
      <w:rPr>
        <w:rFonts w:ascii="Wingdings" w:hAnsi="Wingdings" w:hint="default"/>
      </w:rPr>
    </w:lvl>
    <w:lvl w:ilvl="3" w:tplc="1D4C3178" w:tentative="1">
      <w:start w:val="1"/>
      <w:numFmt w:val="bullet"/>
      <w:lvlText w:val=""/>
      <w:lvlJc w:val="left"/>
      <w:pPr>
        <w:ind w:left="2880" w:hanging="360"/>
      </w:pPr>
      <w:rPr>
        <w:rFonts w:ascii="Symbol" w:hAnsi="Symbol" w:hint="default"/>
      </w:rPr>
    </w:lvl>
    <w:lvl w:ilvl="4" w:tplc="31D07FCE" w:tentative="1">
      <w:start w:val="1"/>
      <w:numFmt w:val="bullet"/>
      <w:lvlText w:val="o"/>
      <w:lvlJc w:val="left"/>
      <w:pPr>
        <w:ind w:left="3600" w:hanging="360"/>
      </w:pPr>
      <w:rPr>
        <w:rFonts w:ascii="Courier New" w:hAnsi="Courier New" w:cs="Courier New" w:hint="default"/>
      </w:rPr>
    </w:lvl>
    <w:lvl w:ilvl="5" w:tplc="95EC0640" w:tentative="1">
      <w:start w:val="1"/>
      <w:numFmt w:val="bullet"/>
      <w:lvlText w:val=""/>
      <w:lvlJc w:val="left"/>
      <w:pPr>
        <w:ind w:left="4320" w:hanging="360"/>
      </w:pPr>
      <w:rPr>
        <w:rFonts w:ascii="Wingdings" w:hAnsi="Wingdings" w:hint="default"/>
      </w:rPr>
    </w:lvl>
    <w:lvl w:ilvl="6" w:tplc="1C8C97F2" w:tentative="1">
      <w:start w:val="1"/>
      <w:numFmt w:val="bullet"/>
      <w:lvlText w:val=""/>
      <w:lvlJc w:val="left"/>
      <w:pPr>
        <w:ind w:left="5040" w:hanging="360"/>
      </w:pPr>
      <w:rPr>
        <w:rFonts w:ascii="Symbol" w:hAnsi="Symbol" w:hint="default"/>
      </w:rPr>
    </w:lvl>
    <w:lvl w:ilvl="7" w:tplc="8768016C" w:tentative="1">
      <w:start w:val="1"/>
      <w:numFmt w:val="bullet"/>
      <w:lvlText w:val="o"/>
      <w:lvlJc w:val="left"/>
      <w:pPr>
        <w:ind w:left="5760" w:hanging="360"/>
      </w:pPr>
      <w:rPr>
        <w:rFonts w:ascii="Courier New" w:hAnsi="Courier New" w:cs="Courier New" w:hint="default"/>
      </w:rPr>
    </w:lvl>
    <w:lvl w:ilvl="8" w:tplc="E79E5CC6" w:tentative="1">
      <w:start w:val="1"/>
      <w:numFmt w:val="bullet"/>
      <w:lvlText w:val=""/>
      <w:lvlJc w:val="left"/>
      <w:pPr>
        <w:ind w:left="6480" w:hanging="360"/>
      </w:pPr>
      <w:rPr>
        <w:rFonts w:ascii="Wingdings" w:hAnsi="Wingdings" w:hint="default"/>
      </w:rPr>
    </w:lvl>
  </w:abstractNum>
  <w:abstractNum w:abstractNumId="9" w15:restartNumberingAfterBreak="0">
    <w:nsid w:val="7D737BAA"/>
    <w:multiLevelType w:val="hybridMultilevel"/>
    <w:tmpl w:val="504E262C"/>
    <w:lvl w:ilvl="0" w:tplc="FAAC2820">
      <w:start w:val="1"/>
      <w:numFmt w:val="bullet"/>
      <w:lvlText w:val=""/>
      <w:lvlJc w:val="left"/>
      <w:pPr>
        <w:ind w:left="720" w:hanging="360"/>
      </w:pPr>
      <w:rPr>
        <w:rFonts w:ascii="Symbol" w:hAnsi="Symbol" w:hint="default"/>
      </w:rPr>
    </w:lvl>
    <w:lvl w:ilvl="1" w:tplc="DF705C28">
      <w:start w:val="1"/>
      <w:numFmt w:val="bullet"/>
      <w:lvlText w:val="o"/>
      <w:lvlJc w:val="left"/>
      <w:pPr>
        <w:ind w:left="1440" w:hanging="360"/>
      </w:pPr>
      <w:rPr>
        <w:rFonts w:ascii="Courier New" w:hAnsi="Courier New" w:cs="Courier New" w:hint="default"/>
      </w:rPr>
    </w:lvl>
    <w:lvl w:ilvl="2" w:tplc="D534D29A" w:tentative="1">
      <w:start w:val="1"/>
      <w:numFmt w:val="bullet"/>
      <w:lvlText w:val=""/>
      <w:lvlJc w:val="left"/>
      <w:pPr>
        <w:ind w:left="2160" w:hanging="360"/>
      </w:pPr>
      <w:rPr>
        <w:rFonts w:ascii="Wingdings" w:hAnsi="Wingdings" w:hint="default"/>
      </w:rPr>
    </w:lvl>
    <w:lvl w:ilvl="3" w:tplc="FC2605A0" w:tentative="1">
      <w:start w:val="1"/>
      <w:numFmt w:val="bullet"/>
      <w:lvlText w:val=""/>
      <w:lvlJc w:val="left"/>
      <w:pPr>
        <w:ind w:left="2880" w:hanging="360"/>
      </w:pPr>
      <w:rPr>
        <w:rFonts w:ascii="Symbol" w:hAnsi="Symbol" w:hint="default"/>
      </w:rPr>
    </w:lvl>
    <w:lvl w:ilvl="4" w:tplc="36B66878" w:tentative="1">
      <w:start w:val="1"/>
      <w:numFmt w:val="bullet"/>
      <w:lvlText w:val="o"/>
      <w:lvlJc w:val="left"/>
      <w:pPr>
        <w:ind w:left="3600" w:hanging="360"/>
      </w:pPr>
      <w:rPr>
        <w:rFonts w:ascii="Courier New" w:hAnsi="Courier New" w:cs="Courier New" w:hint="default"/>
      </w:rPr>
    </w:lvl>
    <w:lvl w:ilvl="5" w:tplc="2E862C86" w:tentative="1">
      <w:start w:val="1"/>
      <w:numFmt w:val="bullet"/>
      <w:lvlText w:val=""/>
      <w:lvlJc w:val="left"/>
      <w:pPr>
        <w:ind w:left="4320" w:hanging="360"/>
      </w:pPr>
      <w:rPr>
        <w:rFonts w:ascii="Wingdings" w:hAnsi="Wingdings" w:hint="default"/>
      </w:rPr>
    </w:lvl>
    <w:lvl w:ilvl="6" w:tplc="85F4587C" w:tentative="1">
      <w:start w:val="1"/>
      <w:numFmt w:val="bullet"/>
      <w:lvlText w:val=""/>
      <w:lvlJc w:val="left"/>
      <w:pPr>
        <w:ind w:left="5040" w:hanging="360"/>
      </w:pPr>
      <w:rPr>
        <w:rFonts w:ascii="Symbol" w:hAnsi="Symbol" w:hint="default"/>
      </w:rPr>
    </w:lvl>
    <w:lvl w:ilvl="7" w:tplc="06E87646" w:tentative="1">
      <w:start w:val="1"/>
      <w:numFmt w:val="bullet"/>
      <w:lvlText w:val="o"/>
      <w:lvlJc w:val="left"/>
      <w:pPr>
        <w:ind w:left="5760" w:hanging="360"/>
      </w:pPr>
      <w:rPr>
        <w:rFonts w:ascii="Courier New" w:hAnsi="Courier New" w:cs="Courier New" w:hint="default"/>
      </w:rPr>
    </w:lvl>
    <w:lvl w:ilvl="8" w:tplc="EBEA11FE" w:tentative="1">
      <w:start w:val="1"/>
      <w:numFmt w:val="bullet"/>
      <w:lvlText w:val=""/>
      <w:lvlJc w:val="left"/>
      <w:pPr>
        <w:ind w:left="6480" w:hanging="360"/>
      </w:pPr>
      <w:rPr>
        <w:rFonts w:ascii="Wingdings" w:hAnsi="Wingdings" w:hint="default"/>
      </w:rPr>
    </w:lvl>
  </w:abstractNum>
  <w:num w:numId="1" w16cid:durableId="6643393">
    <w:abstractNumId w:val="0"/>
  </w:num>
  <w:num w:numId="2" w16cid:durableId="1796825595">
    <w:abstractNumId w:val="1"/>
  </w:num>
  <w:num w:numId="3" w16cid:durableId="414980242">
    <w:abstractNumId w:val="2"/>
  </w:num>
  <w:num w:numId="4" w16cid:durableId="1602758406">
    <w:abstractNumId w:val="6"/>
  </w:num>
  <w:num w:numId="5" w16cid:durableId="1571387140">
    <w:abstractNumId w:val="8"/>
  </w:num>
  <w:num w:numId="6" w16cid:durableId="371925920">
    <w:abstractNumId w:val="5"/>
  </w:num>
  <w:num w:numId="7" w16cid:durableId="1495998417">
    <w:abstractNumId w:val="4"/>
  </w:num>
  <w:num w:numId="8" w16cid:durableId="1468664197">
    <w:abstractNumId w:val="7"/>
  </w:num>
  <w:num w:numId="9" w16cid:durableId="1750731548">
    <w:abstractNumId w:val="3"/>
  </w:num>
  <w:num w:numId="10" w16cid:durableId="17395540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pos w:val="beneathText"/>
  </w:foot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0438"/>
    <w:rsid w:val="00014693"/>
    <w:rsid w:val="00021709"/>
    <w:rsid w:val="000454F6"/>
    <w:rsid w:val="00053CD3"/>
    <w:rsid w:val="000563D2"/>
    <w:rsid w:val="00077D49"/>
    <w:rsid w:val="00087FE6"/>
    <w:rsid w:val="000A2970"/>
    <w:rsid w:val="000B77A3"/>
    <w:rsid w:val="000C718B"/>
    <w:rsid w:val="000C773E"/>
    <w:rsid w:val="000E086E"/>
    <w:rsid w:val="00102501"/>
    <w:rsid w:val="00104460"/>
    <w:rsid w:val="00122DA9"/>
    <w:rsid w:val="00134C47"/>
    <w:rsid w:val="001374D0"/>
    <w:rsid w:val="0014546F"/>
    <w:rsid w:val="001523D4"/>
    <w:rsid w:val="00163220"/>
    <w:rsid w:val="001674FD"/>
    <w:rsid w:val="00187F92"/>
    <w:rsid w:val="001A28B9"/>
    <w:rsid w:val="001B17C9"/>
    <w:rsid w:val="001B3BAF"/>
    <w:rsid w:val="001B65B3"/>
    <w:rsid w:val="001D0482"/>
    <w:rsid w:val="001D410F"/>
    <w:rsid w:val="001D45E1"/>
    <w:rsid w:val="001D69AF"/>
    <w:rsid w:val="001D7AA6"/>
    <w:rsid w:val="001F4316"/>
    <w:rsid w:val="001F7361"/>
    <w:rsid w:val="002313B0"/>
    <w:rsid w:val="002554C1"/>
    <w:rsid w:val="002641E1"/>
    <w:rsid w:val="0027573B"/>
    <w:rsid w:val="00292E2E"/>
    <w:rsid w:val="002934FD"/>
    <w:rsid w:val="002A0B1B"/>
    <w:rsid w:val="002B3889"/>
    <w:rsid w:val="002C05A7"/>
    <w:rsid w:val="002E4285"/>
    <w:rsid w:val="002F00F3"/>
    <w:rsid w:val="002F38ED"/>
    <w:rsid w:val="002F55D6"/>
    <w:rsid w:val="00333864"/>
    <w:rsid w:val="00342B9C"/>
    <w:rsid w:val="003469A0"/>
    <w:rsid w:val="00360742"/>
    <w:rsid w:val="0036113A"/>
    <w:rsid w:val="003646D0"/>
    <w:rsid w:val="00365E0F"/>
    <w:rsid w:val="00371FA7"/>
    <w:rsid w:val="003825C1"/>
    <w:rsid w:val="003A1B7C"/>
    <w:rsid w:val="003A3601"/>
    <w:rsid w:val="003A710B"/>
    <w:rsid w:val="003B3E66"/>
    <w:rsid w:val="003C114D"/>
    <w:rsid w:val="003C1C8B"/>
    <w:rsid w:val="003C221D"/>
    <w:rsid w:val="003C7171"/>
    <w:rsid w:val="003E1AE3"/>
    <w:rsid w:val="00416A71"/>
    <w:rsid w:val="0041729A"/>
    <w:rsid w:val="0042164A"/>
    <w:rsid w:val="00422CF9"/>
    <w:rsid w:val="004359A2"/>
    <w:rsid w:val="004413A3"/>
    <w:rsid w:val="00450C66"/>
    <w:rsid w:val="00461D52"/>
    <w:rsid w:val="004743BD"/>
    <w:rsid w:val="00480747"/>
    <w:rsid w:val="004C635E"/>
    <w:rsid w:val="004D767B"/>
    <w:rsid w:val="0050615A"/>
    <w:rsid w:val="0051205A"/>
    <w:rsid w:val="00512F27"/>
    <w:rsid w:val="005670F4"/>
    <w:rsid w:val="0057235A"/>
    <w:rsid w:val="00583934"/>
    <w:rsid w:val="0058482F"/>
    <w:rsid w:val="005866F5"/>
    <w:rsid w:val="00591918"/>
    <w:rsid w:val="005923A3"/>
    <w:rsid w:val="005A1C5A"/>
    <w:rsid w:val="005B5238"/>
    <w:rsid w:val="005C61F7"/>
    <w:rsid w:val="005D15E9"/>
    <w:rsid w:val="005D4DCE"/>
    <w:rsid w:val="005F4F5F"/>
    <w:rsid w:val="006074E4"/>
    <w:rsid w:val="00617025"/>
    <w:rsid w:val="006205C5"/>
    <w:rsid w:val="00630C95"/>
    <w:rsid w:val="00631143"/>
    <w:rsid w:val="006340D9"/>
    <w:rsid w:val="00666F0E"/>
    <w:rsid w:val="00675DBF"/>
    <w:rsid w:val="00686089"/>
    <w:rsid w:val="0068682C"/>
    <w:rsid w:val="00692466"/>
    <w:rsid w:val="0069337C"/>
    <w:rsid w:val="006A0D75"/>
    <w:rsid w:val="006A368D"/>
    <w:rsid w:val="006A61B4"/>
    <w:rsid w:val="006B02A9"/>
    <w:rsid w:val="006D3BC0"/>
    <w:rsid w:val="006E3206"/>
    <w:rsid w:val="007069B8"/>
    <w:rsid w:val="0071301D"/>
    <w:rsid w:val="00715265"/>
    <w:rsid w:val="00716934"/>
    <w:rsid w:val="00726C9E"/>
    <w:rsid w:val="00732340"/>
    <w:rsid w:val="00734941"/>
    <w:rsid w:val="00752489"/>
    <w:rsid w:val="007776CC"/>
    <w:rsid w:val="007A4843"/>
    <w:rsid w:val="007B461B"/>
    <w:rsid w:val="007C1667"/>
    <w:rsid w:val="007C3022"/>
    <w:rsid w:val="007D1555"/>
    <w:rsid w:val="00810CC5"/>
    <w:rsid w:val="008160D7"/>
    <w:rsid w:val="00821F14"/>
    <w:rsid w:val="00824258"/>
    <w:rsid w:val="00826430"/>
    <w:rsid w:val="008351FB"/>
    <w:rsid w:val="00847A14"/>
    <w:rsid w:val="0085482D"/>
    <w:rsid w:val="00891009"/>
    <w:rsid w:val="008A39CE"/>
    <w:rsid w:val="008C5A37"/>
    <w:rsid w:val="008D1110"/>
    <w:rsid w:val="008D6580"/>
    <w:rsid w:val="00904CC0"/>
    <w:rsid w:val="00912E3D"/>
    <w:rsid w:val="00924ABB"/>
    <w:rsid w:val="00926FD9"/>
    <w:rsid w:val="009336B9"/>
    <w:rsid w:val="0096356E"/>
    <w:rsid w:val="00970F70"/>
    <w:rsid w:val="009767F6"/>
    <w:rsid w:val="0098769C"/>
    <w:rsid w:val="009A4ED7"/>
    <w:rsid w:val="009C237A"/>
    <w:rsid w:val="009C2625"/>
    <w:rsid w:val="009C4B37"/>
    <w:rsid w:val="009C7900"/>
    <w:rsid w:val="009D7D86"/>
    <w:rsid w:val="009F3955"/>
    <w:rsid w:val="00A05917"/>
    <w:rsid w:val="00A12353"/>
    <w:rsid w:val="00A260F9"/>
    <w:rsid w:val="00A30A12"/>
    <w:rsid w:val="00A34F36"/>
    <w:rsid w:val="00A354CB"/>
    <w:rsid w:val="00A6172F"/>
    <w:rsid w:val="00A61A83"/>
    <w:rsid w:val="00A67893"/>
    <w:rsid w:val="00AA0A09"/>
    <w:rsid w:val="00AA5652"/>
    <w:rsid w:val="00AC6801"/>
    <w:rsid w:val="00AE2EB7"/>
    <w:rsid w:val="00AF149C"/>
    <w:rsid w:val="00AF23F0"/>
    <w:rsid w:val="00B00B73"/>
    <w:rsid w:val="00B14440"/>
    <w:rsid w:val="00B27FBD"/>
    <w:rsid w:val="00B311D2"/>
    <w:rsid w:val="00B375B3"/>
    <w:rsid w:val="00B41033"/>
    <w:rsid w:val="00B4241F"/>
    <w:rsid w:val="00B563EF"/>
    <w:rsid w:val="00BA4ECF"/>
    <w:rsid w:val="00BB1B3D"/>
    <w:rsid w:val="00BB29FE"/>
    <w:rsid w:val="00BC05E1"/>
    <w:rsid w:val="00BC6AAA"/>
    <w:rsid w:val="00BE49A4"/>
    <w:rsid w:val="00BF07BF"/>
    <w:rsid w:val="00BF5ECF"/>
    <w:rsid w:val="00C02931"/>
    <w:rsid w:val="00C0792B"/>
    <w:rsid w:val="00C23836"/>
    <w:rsid w:val="00C637B0"/>
    <w:rsid w:val="00C66265"/>
    <w:rsid w:val="00C74A7B"/>
    <w:rsid w:val="00C81578"/>
    <w:rsid w:val="00C831E3"/>
    <w:rsid w:val="00C962ED"/>
    <w:rsid w:val="00CA059E"/>
    <w:rsid w:val="00CA308B"/>
    <w:rsid w:val="00CA50F5"/>
    <w:rsid w:val="00CC3222"/>
    <w:rsid w:val="00CF7157"/>
    <w:rsid w:val="00D03BC0"/>
    <w:rsid w:val="00D15338"/>
    <w:rsid w:val="00D15CBF"/>
    <w:rsid w:val="00D210A5"/>
    <w:rsid w:val="00D401F2"/>
    <w:rsid w:val="00D5120B"/>
    <w:rsid w:val="00D762C7"/>
    <w:rsid w:val="00D77709"/>
    <w:rsid w:val="00D971C5"/>
    <w:rsid w:val="00DB0406"/>
    <w:rsid w:val="00DC0592"/>
    <w:rsid w:val="00DC6397"/>
    <w:rsid w:val="00E06D63"/>
    <w:rsid w:val="00E42C51"/>
    <w:rsid w:val="00E43E05"/>
    <w:rsid w:val="00E46B07"/>
    <w:rsid w:val="00E51D2C"/>
    <w:rsid w:val="00E63D42"/>
    <w:rsid w:val="00E808DB"/>
    <w:rsid w:val="00E82F38"/>
    <w:rsid w:val="00E8343E"/>
    <w:rsid w:val="00EA0B24"/>
    <w:rsid w:val="00EB165A"/>
    <w:rsid w:val="00EB3BFE"/>
    <w:rsid w:val="00EB5BA1"/>
    <w:rsid w:val="00EC18AC"/>
    <w:rsid w:val="00ED1F8F"/>
    <w:rsid w:val="00ED554B"/>
    <w:rsid w:val="00EF4AA2"/>
    <w:rsid w:val="00F05FDF"/>
    <w:rsid w:val="00F07367"/>
    <w:rsid w:val="00F224D8"/>
    <w:rsid w:val="00F25AB1"/>
    <w:rsid w:val="00F36EE0"/>
    <w:rsid w:val="00F43724"/>
    <w:rsid w:val="00F474EC"/>
    <w:rsid w:val="00F52C1B"/>
    <w:rsid w:val="00F64DDA"/>
    <w:rsid w:val="00F72B7C"/>
    <w:rsid w:val="00F735D2"/>
    <w:rsid w:val="00F753AE"/>
    <w:rsid w:val="00FA7754"/>
    <w:rsid w:val="00FB7379"/>
    <w:rsid w:val="00FC0438"/>
    <w:rsid w:val="00FC5FDF"/>
    <w:rsid w:val="00FC6B40"/>
    <w:rsid w:val="00FF33E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1D9559"/>
  <w15:docId w15:val="{DC0E83D1-E1F2-4888-895D-019B5DE43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38"/>
    <w:pPr>
      <w:overflowPunct w:val="0"/>
    </w:pPr>
    <w:rPr>
      <w:rFonts w:ascii="Times New Roman" w:eastAsia="Times New Roman" w:hAnsi="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C0438"/>
    <w:rPr>
      <w:b/>
      <w:bCs/>
    </w:rPr>
  </w:style>
  <w:style w:type="character" w:customStyle="1" w:styleId="grame">
    <w:name w:val="grame"/>
    <w:basedOn w:val="DefaultParagraphFont"/>
    <w:rsid w:val="00FC0438"/>
  </w:style>
  <w:style w:type="paragraph" w:styleId="BodyText">
    <w:name w:val="Body Text"/>
    <w:basedOn w:val="Normal"/>
    <w:link w:val="BodyTextChar"/>
    <w:rsid w:val="00FC0438"/>
    <w:pPr>
      <w:jc w:val="both"/>
    </w:pPr>
    <w:rPr>
      <w:rFonts w:ascii="Garamond" w:hAnsi="Garamond"/>
    </w:rPr>
  </w:style>
  <w:style w:type="character" w:customStyle="1" w:styleId="BodyTextChar">
    <w:name w:val="Body Text Char"/>
    <w:link w:val="BodyText"/>
    <w:rsid w:val="00FC0438"/>
    <w:rPr>
      <w:rFonts w:ascii="Garamond" w:eastAsia="Times New Roman" w:hAnsi="Garamond" w:cs="Times New Roman"/>
      <w:sz w:val="24"/>
      <w:szCs w:val="24"/>
      <w:lang w:eastAsia="ar-SA"/>
    </w:rPr>
  </w:style>
  <w:style w:type="paragraph" w:styleId="ListParagraph">
    <w:name w:val="List Paragraph"/>
    <w:basedOn w:val="Normal"/>
    <w:qFormat/>
    <w:rsid w:val="00FC0438"/>
    <w:pPr>
      <w:ind w:left="720"/>
    </w:pPr>
    <w:rPr>
      <w:szCs w:val="20"/>
    </w:rPr>
  </w:style>
  <w:style w:type="paragraph" w:customStyle="1" w:styleId="level1">
    <w:name w:val="_level1"/>
    <w:basedOn w:val="Normal"/>
    <w:rsid w:val="00FC0438"/>
    <w:rPr>
      <w:szCs w:val="20"/>
    </w:rPr>
  </w:style>
  <w:style w:type="paragraph" w:customStyle="1" w:styleId="WW-ListBullet">
    <w:name w:val="WW-List Bullet"/>
    <w:basedOn w:val="Normal"/>
    <w:rsid w:val="00FC0438"/>
    <w:pPr>
      <w:tabs>
        <w:tab w:val="left" w:pos="720"/>
      </w:tabs>
      <w:jc w:val="both"/>
    </w:pPr>
    <w:rPr>
      <w:rFonts w:ascii="Verdana" w:hAnsi="Verdana" w:cs="Arial"/>
      <w:color w:val="444444"/>
      <w:sz w:val="18"/>
      <w:szCs w:val="18"/>
    </w:rPr>
  </w:style>
  <w:style w:type="paragraph" w:styleId="BalloonText">
    <w:name w:val="Balloon Text"/>
    <w:basedOn w:val="Normal"/>
    <w:link w:val="BalloonTextChar"/>
    <w:uiPriority w:val="99"/>
    <w:semiHidden/>
    <w:unhideWhenUsed/>
    <w:rsid w:val="00B311D2"/>
    <w:rPr>
      <w:rFonts w:ascii="Tahoma" w:hAnsi="Tahoma" w:cs="Tahoma"/>
      <w:sz w:val="16"/>
      <w:szCs w:val="16"/>
    </w:rPr>
  </w:style>
  <w:style w:type="character" w:customStyle="1" w:styleId="BalloonTextChar">
    <w:name w:val="Balloon Text Char"/>
    <w:link w:val="BalloonText"/>
    <w:uiPriority w:val="99"/>
    <w:semiHidden/>
    <w:rsid w:val="00B311D2"/>
    <w:rPr>
      <w:rFonts w:ascii="Tahoma" w:eastAsia="Times New Roman" w:hAnsi="Tahoma" w:cs="Tahoma"/>
      <w:sz w:val="16"/>
      <w:szCs w:val="16"/>
      <w:lang w:eastAsia="ar-SA"/>
    </w:rPr>
  </w:style>
  <w:style w:type="character" w:styleId="Hyperlink">
    <w:name w:val="Hyperlink"/>
    <w:uiPriority w:val="99"/>
    <w:unhideWhenUsed/>
    <w:rsid w:val="00B27FBD"/>
    <w:rPr>
      <w:color w:val="0000FF"/>
      <w:u w:val="single"/>
    </w:rPr>
  </w:style>
  <w:style w:type="paragraph" w:customStyle="1" w:styleId="Achievement">
    <w:name w:val="Achievement"/>
    <w:basedOn w:val="BodyText"/>
    <w:rsid w:val="00EB3BFE"/>
    <w:pPr>
      <w:tabs>
        <w:tab w:val="num" w:pos="360"/>
        <w:tab w:val="right" w:pos="1602"/>
        <w:tab w:val="left" w:pos="1782"/>
      </w:tabs>
      <w:suppressAutoHyphens/>
      <w:autoSpaceDE w:val="0"/>
      <w:spacing w:before="60" w:after="60"/>
      <w:ind w:left="360" w:hanging="360"/>
      <w:textAlignment w:val="baseline"/>
    </w:pPr>
    <w:rPr>
      <w:rFonts w:ascii="Times New Roman" w:hAnsi="Times New Roman"/>
      <w:sz w:val="20"/>
      <w:szCs w:val="20"/>
    </w:rPr>
  </w:style>
  <w:style w:type="paragraph" w:customStyle="1" w:styleId="western">
    <w:name w:val="western"/>
    <w:basedOn w:val="Normal"/>
    <w:rsid w:val="00EB3BFE"/>
    <w:pPr>
      <w:suppressAutoHyphens/>
      <w:overflowPunct/>
      <w:spacing w:before="280"/>
      <w:jc w:val="both"/>
    </w:pPr>
    <w:rPr>
      <w:rFonts w:ascii="Arial" w:hAnsi="Arial" w:cs="Arial"/>
      <w:sz w:val="22"/>
      <w:szCs w:val="22"/>
    </w:rPr>
  </w:style>
  <w:style w:type="character" w:customStyle="1" w:styleId="pseditboxdisponly">
    <w:name w:val="pseditbox_disponly"/>
    <w:basedOn w:val="DefaultParagraphFont"/>
    <w:rsid w:val="00EB3BFE"/>
  </w:style>
  <w:style w:type="character" w:customStyle="1" w:styleId="apple-converted-space">
    <w:name w:val="apple-converted-space"/>
    <w:basedOn w:val="DefaultParagraphFont"/>
    <w:rsid w:val="0068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suryam</dc:creator>
  <cp:keywords/>
  <cp:lastModifiedBy>sudeep19652002@gmail.com</cp:lastModifiedBy>
  <cp:revision>2</cp:revision>
  <dcterms:created xsi:type="dcterms:W3CDTF">2023-09-05T13:48:00Z</dcterms:created>
  <dcterms:modified xsi:type="dcterms:W3CDTF">2023-09-05T13:48:00Z</dcterms:modified>
</cp:coreProperties>
</file>